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软件设计说明</w:t>
      </w:r>
    </w:p>
    <w:p>
      <w:pPr>
        <w:pStyle w:val="7"/>
        <w:numPr>
          <w:ilvl w:val="0"/>
          <w:numId w:val="1"/>
        </w:numPr>
        <w:ind w:firstLineChars="0"/>
      </w:pPr>
      <w:r>
        <w:rPr>
          <w:rFonts w:hint="eastAsia"/>
        </w:rPr>
        <w:t>软件需求说明</w:t>
      </w:r>
    </w:p>
    <w:p>
      <w:pPr>
        <w:pStyle w:val="7"/>
        <w:numPr>
          <w:ilvl w:val="0"/>
          <w:numId w:val="2"/>
        </w:numPr>
        <w:ind w:firstLineChars="0"/>
      </w:pPr>
      <w:r>
        <w:rPr>
          <w:rFonts w:hint="eastAsia"/>
        </w:rPr>
        <w:t>软件监视ftp服务器指定目录。前端设备（摄像头）将上传抓拍图片到该目录中。软件需要判断上传的图片是否完整并对每张图片文件的信息进行读取并按要求将信息储存到数据库中。</w:t>
      </w:r>
    </w:p>
    <w:p>
      <w:pPr>
        <w:pStyle w:val="7"/>
        <w:numPr>
          <w:ilvl w:val="0"/>
          <w:numId w:val="2"/>
        </w:numPr>
        <w:ind w:firstLineChars="0"/>
      </w:pPr>
      <w:r>
        <w:rPr>
          <w:rFonts w:hint="eastAsia"/>
        </w:rPr>
        <w:t>图片文件信息包括两部分。一部分是图片文件本身的文件属性，如创建时间，最后修改时间，另一部分图片信息在图片头中，详细说明见《抓拍系统数据包格式.docx》中第一部分“前端抓拍图片内嵌信息”的说明。</w:t>
      </w:r>
    </w:p>
    <w:p>
      <w:pPr>
        <w:pStyle w:val="7"/>
        <w:numPr>
          <w:ilvl w:val="0"/>
          <w:numId w:val="2"/>
        </w:numPr>
        <w:ind w:firstLineChars="0"/>
      </w:pPr>
      <w:r>
        <w:rPr>
          <w:rFonts w:hint="eastAsia"/>
        </w:rPr>
        <w:t>获取后的信息要按照数据库表格要求储存，数据表的说明见《CDMTCP字典表结构-V1.1.doc》。数据表中的一条信息代表的是一组抓拍图片。</w:t>
      </w:r>
    </w:p>
    <w:p>
      <w:pPr>
        <w:pStyle w:val="7"/>
        <w:numPr>
          <w:ilvl w:val="0"/>
          <w:numId w:val="2"/>
        </w:numPr>
        <w:ind w:firstLineChars="0"/>
      </w:pPr>
      <w:r>
        <w:rPr>
          <w:rFonts w:hint="eastAsia"/>
        </w:rPr>
        <w:t>图片的文件命名规则，如下：</w:t>
      </w:r>
    </w:p>
    <w:p>
      <w:pPr>
        <w:pStyle w:val="7"/>
        <w:ind w:left="780" w:firstLine="0" w:firstLineChars="0"/>
      </w:pPr>
      <w:r>
        <w:t>2013041710510982-d137-0001-3.jpg</w:t>
      </w:r>
    </w:p>
    <w:p>
      <w:pPr>
        <w:pStyle w:val="7"/>
        <w:ind w:left="780" w:firstLine="0" w:firstLineChars="0"/>
      </w:pPr>
      <w:r>
        <w:rPr>
          <w:rFonts w:hint="eastAsia"/>
        </w:rPr>
        <w:t>日期：2013-04-07</w:t>
      </w:r>
    </w:p>
    <w:p>
      <w:pPr>
        <w:pStyle w:val="7"/>
        <w:ind w:left="780" w:firstLine="0" w:firstLineChars="0"/>
      </w:pPr>
      <w:r>
        <w:rPr>
          <w:rFonts w:hint="eastAsia"/>
        </w:rPr>
        <w:t>时间：10:51:10.82</w:t>
      </w:r>
    </w:p>
    <w:p>
      <w:pPr>
        <w:pStyle w:val="7"/>
        <w:ind w:left="780" w:firstLine="0" w:firstLineChars="0"/>
      </w:pPr>
      <w:r>
        <w:rPr>
          <w:rFonts w:hint="eastAsia"/>
        </w:rPr>
        <w:t>MAC：d137</w:t>
      </w:r>
    </w:p>
    <w:p>
      <w:pPr>
        <w:pStyle w:val="7"/>
        <w:ind w:left="780" w:firstLine="0" w:firstLineChars="0"/>
      </w:pPr>
      <w:r>
        <w:rPr>
          <w:rFonts w:hint="eastAsia"/>
        </w:rPr>
        <w:t>组号：0001</w:t>
      </w:r>
    </w:p>
    <w:p>
      <w:pPr>
        <w:pStyle w:val="7"/>
        <w:ind w:left="780" w:firstLine="0" w:firstLineChars="0"/>
      </w:pPr>
      <w:r>
        <w:rPr>
          <w:rFonts w:hint="eastAsia"/>
        </w:rPr>
        <w:t>组内编号：3</w:t>
      </w:r>
    </w:p>
    <w:p>
      <w:pPr>
        <w:ind w:left="735" w:leftChars="200" w:hanging="315" w:hangingChars="150"/>
      </w:pPr>
      <w:r>
        <w:rPr>
          <w:rFonts w:hint="eastAsia"/>
        </w:rPr>
        <w:t>5.</w:t>
      </w:r>
      <w:r>
        <w:rPr>
          <w:rFonts w:hint="eastAsia"/>
        </w:rPr>
        <w:tab/>
      </w:r>
      <w:r>
        <w:rPr>
          <w:rFonts w:hint="eastAsia"/>
        </w:rPr>
        <w:t>不同组的图片通过组号来区分。每组图片中有多张图片（现在一组图片是3张），通过组内编号来区分（编号从1开始，分别是1，2，3）。</w:t>
      </w:r>
    </w:p>
    <w:p>
      <w:pPr>
        <w:ind w:left="735" w:leftChars="200" w:hanging="315" w:hangingChars="150"/>
        <w:rPr>
          <w:rFonts w:hint="eastAsia"/>
        </w:rPr>
      </w:pPr>
      <w:r>
        <w:rPr>
          <w:rFonts w:hint="eastAsia"/>
        </w:rPr>
        <w:t>6.</w:t>
      </w:r>
      <w:r>
        <w:rPr>
          <w:rFonts w:hint="eastAsia"/>
        </w:rPr>
        <w:tab/>
      </w:r>
      <w:r>
        <w:rPr>
          <w:rFonts w:hint="eastAsia"/>
        </w:rPr>
        <w:t>图片上传的格式为JPEG，关于JPEG文件储存格式见《JPEG文件存储格式.docx》。对于如何判断上传的图片文件是否完整，根据JPEG文件的储存格式。</w:t>
      </w:r>
    </w:p>
    <w:p>
      <w:pPr>
        <w:ind w:left="735" w:leftChars="200" w:hanging="315" w:hangingChars="150"/>
        <w:rPr>
          <w:rFonts w:hint="eastAsia"/>
        </w:rPr>
      </w:pPr>
      <w:r>
        <w:rPr>
          <w:rFonts w:hint="eastAsia"/>
        </w:rPr>
        <w:t>7.</w:t>
      </w:r>
      <w:r>
        <w:rPr>
          <w:rFonts w:hint="eastAsia"/>
        </w:rPr>
        <w:tab/>
      </w:r>
      <w:r>
        <w:rPr>
          <w:rFonts w:hint="eastAsia"/>
        </w:rPr>
        <w:t>根据成都方面新增的需求文档《20130602成都MTCP.doc》的第一部分“图片命名规则”，图片名在储存到数据库时要符合该命名规则。由于摄像头更新软件较麻烦（需要重新烧程序到每个摄像头），所以这部分工作在文件上传到服务器上后进行处理。</w:t>
      </w:r>
    </w:p>
    <w:p>
      <w:pPr>
        <w:ind w:left="735" w:leftChars="200" w:hanging="315" w:hangingChars="150"/>
        <w:rPr>
          <w:rFonts w:hint="eastAsia" w:eastAsia="宋体"/>
          <w:lang w:val="en-US" w:eastAsia="zh-CN"/>
        </w:rPr>
      </w:pPr>
      <w:r>
        <w:rPr>
          <w:rFonts w:hint="eastAsia"/>
          <w:lang w:val="en-US" w:eastAsia="zh-CN"/>
        </w:rPr>
        <w:t>8.</w:t>
      </w:r>
      <w:r>
        <w:rPr>
          <w:rFonts w:hint="eastAsia"/>
          <w:lang w:val="en-US" w:eastAsia="zh-CN"/>
        </w:rPr>
        <w:tab/>
        <w:t>根据合肥方面的需求，添加按组对图片进行合成的功能。图片合成效果见《图片合成效果图.doc》</w:t>
      </w:r>
    </w:p>
    <w:p>
      <w:pPr>
        <w:ind w:left="735" w:leftChars="200" w:hanging="315" w:hangingChars="150"/>
      </w:pPr>
    </w:p>
    <w:p>
      <w:pPr>
        <w:pStyle w:val="7"/>
        <w:numPr>
          <w:ilvl w:val="0"/>
          <w:numId w:val="1"/>
        </w:numPr>
        <w:ind w:firstLineChars="0"/>
      </w:pPr>
      <w:r>
        <w:rPr>
          <w:rFonts w:hint="eastAsia"/>
        </w:rPr>
        <w:t>软件架构设计</w:t>
      </w:r>
    </w:p>
    <w:p>
      <w:pPr>
        <w:pStyle w:val="7"/>
        <w:ind w:left="420" w:firstLine="0" w:firstLineChars="0"/>
      </w:pPr>
      <w:r>
        <w:rPr>
          <w:rFonts w:hint="eastAsia"/>
        </w:rPr>
        <w:t>整体架构分为</w:t>
      </w:r>
      <w:r>
        <w:rPr>
          <w:rFonts w:hint="eastAsia"/>
          <w:lang w:val="en-US" w:eastAsia="zh-CN"/>
        </w:rPr>
        <w:t>4</w:t>
      </w:r>
      <w:r>
        <w:rPr>
          <w:rFonts w:hint="eastAsia"/>
        </w:rPr>
        <w:t>个部分。分别是</w:t>
      </w:r>
    </w:p>
    <w:p>
      <w:pPr>
        <w:pStyle w:val="7"/>
        <w:ind w:left="420" w:firstLine="0" w:firstLineChars="0"/>
      </w:pPr>
      <w:r>
        <w:rPr>
          <w:rFonts w:hint="eastAsia"/>
        </w:rPr>
        <w:t>文件夹监视，图片信息处理，数据库储存</w:t>
      </w:r>
      <w:r>
        <w:rPr>
          <w:rFonts w:hint="eastAsia"/>
          <w:lang w:eastAsia="zh-CN"/>
        </w:rPr>
        <w:t>，图片合成</w:t>
      </w:r>
      <w:r>
        <w:rPr>
          <w:rFonts w:hint="eastAsia"/>
        </w:rPr>
        <w:t>。</w:t>
      </w:r>
    </w:p>
    <w:p>
      <w:pPr>
        <w:pStyle w:val="7"/>
        <w:ind w:left="420" w:firstLine="0" w:firstLineChars="0"/>
      </w:pPr>
    </w:p>
    <w:p>
      <w:pPr>
        <w:pStyle w:val="7"/>
        <w:ind w:left="420" w:firstLine="0" w:firstLineChars="0"/>
      </w:pPr>
      <w:r>
        <w:rPr>
          <w:rFonts w:hint="eastAsia"/>
        </w:rPr>
        <w:t>1. “文件夹监视”模块监视指定的文件夹。当有新的文件上传到该文件夹时，将文件名给“图片信息处理”模块。</w:t>
      </w:r>
    </w:p>
    <w:p>
      <w:pPr>
        <w:pStyle w:val="7"/>
        <w:ind w:left="420" w:firstLine="0" w:firstLineChars="0"/>
      </w:pPr>
      <w:r>
        <w:rPr>
          <w:rFonts w:hint="eastAsia"/>
        </w:rPr>
        <w:t>2. “图片信息处理”模块首先根据图片文件的格式（JPEG）判断文件的完整性，再获取图片文件的属性（创建时间，最后修改时间等），之后按照“图片内嵌信息”的规则获取图片中的信息数据，然后按照“图片命名规则”修改图片文件名。处理完一张图片后将图片文件信息给“数据库储存”模块储存到数据库中。</w:t>
      </w:r>
    </w:p>
    <w:p>
      <w:pPr>
        <w:pStyle w:val="7"/>
        <w:ind w:left="420" w:firstLine="0" w:firstLineChars="0"/>
        <w:rPr>
          <w:rFonts w:hint="eastAsia"/>
        </w:rPr>
      </w:pPr>
      <w:r>
        <w:rPr>
          <w:rFonts w:hint="eastAsia"/>
        </w:rPr>
        <w:t>3. “数据库储存”模块按照数据表要求将信息储存到数据库。</w:t>
      </w:r>
    </w:p>
    <w:p>
      <w:pPr>
        <w:pStyle w:val="7"/>
        <w:ind w:left="420" w:firstLine="0" w:firstLineChars="0"/>
        <w:rPr>
          <w:rFonts w:hint="eastAsia" w:eastAsia="宋体"/>
          <w:lang w:val="en-US" w:eastAsia="zh-CN"/>
        </w:rPr>
      </w:pPr>
      <w:r>
        <w:rPr>
          <w:rFonts w:hint="eastAsia"/>
          <w:lang w:val="en-US" w:eastAsia="zh-CN"/>
        </w:rPr>
        <w:t>4. “图片合成”对一组图片进行图片合成，并存放到指定的文件夹内。</w:t>
      </w:r>
      <w:bookmarkStart w:id="0" w:name="_GoBack"/>
      <w:bookmarkEnd w:id="0"/>
    </w:p>
    <w:p>
      <w:pPr>
        <w:pStyle w:val="7"/>
        <w:ind w:left="420" w:firstLine="0" w:firstLineChars="0"/>
      </w:pPr>
    </w:p>
    <w:p>
      <w:pPr>
        <w:pStyle w:val="7"/>
        <w:numPr>
          <w:ilvl w:val="0"/>
          <w:numId w:val="1"/>
        </w:numPr>
        <w:ind w:firstLineChars="0"/>
      </w:pPr>
      <w:r>
        <w:rPr>
          <w:rFonts w:hint="eastAsia"/>
        </w:rPr>
        <w:t>详细设计</w:t>
      </w:r>
    </w:p>
    <w:p>
      <w:pPr>
        <w:pStyle w:val="7"/>
        <w:numPr>
          <w:ilvl w:val="0"/>
          <w:numId w:val="3"/>
        </w:numPr>
        <w:ind w:firstLineChars="0"/>
      </w:pPr>
      <w:r>
        <w:rPr>
          <w:rFonts w:hint="eastAsia"/>
        </w:rPr>
        <w:t>文件夹监视</w:t>
      </w:r>
    </w:p>
    <w:p>
      <w:pPr>
        <w:pStyle w:val="7"/>
        <w:ind w:left="780" w:firstLine="0" w:firstLineChars="0"/>
      </w:pPr>
      <w:r>
        <w:rPr>
          <w:rFonts w:hint="eastAsia"/>
        </w:rPr>
        <w:t>输入：需要监视的文件夹路径</w:t>
      </w:r>
    </w:p>
    <w:p>
      <w:pPr>
        <w:pStyle w:val="7"/>
        <w:ind w:left="780" w:firstLine="0" w:firstLineChars="0"/>
      </w:pPr>
      <w:r>
        <w:rPr>
          <w:rFonts w:hint="eastAsia"/>
        </w:rPr>
        <w:t>输出：文件夹中新上传文件的文件名</w:t>
      </w:r>
    </w:p>
    <w:p>
      <w:pPr>
        <w:pStyle w:val="7"/>
        <w:ind w:left="780" w:firstLine="0" w:firstLineChars="0"/>
      </w:pPr>
    </w:p>
    <w:p>
      <w:pPr>
        <w:pStyle w:val="7"/>
        <w:numPr>
          <w:ilvl w:val="0"/>
          <w:numId w:val="3"/>
        </w:numPr>
        <w:ind w:firstLineChars="0"/>
      </w:pPr>
      <w:r>
        <w:rPr>
          <w:rFonts w:hint="eastAsia"/>
        </w:rPr>
        <w:t>图片信息处理</w:t>
      </w:r>
    </w:p>
    <w:p>
      <w:pPr>
        <w:pStyle w:val="7"/>
        <w:ind w:left="780" w:firstLine="0" w:firstLineChars="0"/>
      </w:pPr>
      <w:r>
        <w:rPr>
          <w:rFonts w:hint="eastAsia"/>
        </w:rPr>
        <w:t>输入：文件夹中新上传文件的文件名</w:t>
      </w:r>
    </w:p>
    <w:p>
      <w:pPr>
        <w:pStyle w:val="7"/>
        <w:ind w:left="780" w:firstLine="0" w:firstLineChars="0"/>
      </w:pPr>
      <w:r>
        <w:rPr>
          <w:rFonts w:hint="eastAsia"/>
        </w:rPr>
        <w:t>输出：一张图片信息</w:t>
      </w:r>
    </w:p>
    <w:p>
      <w:pPr>
        <w:pStyle w:val="7"/>
        <w:ind w:left="780" w:firstLine="0" w:firstLineChars="0"/>
      </w:pPr>
      <w:r>
        <w:rPr>
          <w:rFonts w:hint="eastAsia"/>
        </w:rPr>
        <w:t>下面是输出格式的详细说明</w:t>
      </w:r>
    </w:p>
    <w:p>
      <w:pPr>
        <w:pStyle w:val="7"/>
        <w:ind w:left="780" w:firstLine="0" w:firstLineChars="0"/>
      </w:pPr>
      <w:r>
        <w:rPr>
          <w:rFonts w:hint="eastAsia"/>
        </w:rPr>
        <w:t>一张图片的内嵌信息包括：</w:t>
      </w:r>
    </w:p>
    <w:tbl>
      <w:tblPr>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3"/>
        <w:gridCol w:w="2477"/>
        <w:gridCol w:w="2632"/>
      </w:tblGrid>
      <w:tr>
        <w:tc>
          <w:tcPr>
            <w:tcW w:w="2633" w:type="dxa"/>
            <w:vAlign w:val="top"/>
          </w:tcPr>
          <w:p>
            <w:pPr>
              <w:pStyle w:val="7"/>
              <w:ind w:firstLine="0" w:firstLineChars="0"/>
            </w:pPr>
            <w:r>
              <w:rPr>
                <w:rFonts w:hint="eastAsia"/>
              </w:rPr>
              <w:t>项目名</w:t>
            </w:r>
          </w:p>
        </w:tc>
        <w:tc>
          <w:tcPr>
            <w:tcW w:w="2477" w:type="dxa"/>
            <w:vAlign w:val="top"/>
          </w:tcPr>
          <w:p>
            <w:pPr>
              <w:pStyle w:val="7"/>
              <w:ind w:firstLine="0" w:firstLineChars="0"/>
            </w:pPr>
            <w:r>
              <w:rPr>
                <w:rFonts w:hint="eastAsia"/>
              </w:rPr>
              <w:t>例子</w:t>
            </w:r>
          </w:p>
        </w:tc>
        <w:tc>
          <w:tcPr>
            <w:tcW w:w="2632" w:type="dxa"/>
            <w:vAlign w:val="top"/>
          </w:tcPr>
          <w:p>
            <w:pPr>
              <w:pStyle w:val="7"/>
              <w:ind w:firstLine="0" w:firstLineChars="0"/>
            </w:pPr>
            <w:r>
              <w:rPr>
                <w:rFonts w:hint="eastAsia"/>
              </w:rPr>
              <w:t>说明</w:t>
            </w:r>
          </w:p>
        </w:tc>
      </w:tr>
      <w:tr>
        <w:tc>
          <w:tcPr>
            <w:tcW w:w="2633" w:type="dxa"/>
            <w:vAlign w:val="top"/>
          </w:tcPr>
          <w:p>
            <w:pPr>
              <w:pStyle w:val="7"/>
              <w:ind w:firstLine="0" w:firstLineChars="0"/>
            </w:pPr>
            <w:r>
              <w:rPr>
                <w:rFonts w:hint="eastAsia"/>
              </w:rPr>
              <w:t>MAC</w:t>
            </w:r>
          </w:p>
        </w:tc>
        <w:tc>
          <w:tcPr>
            <w:tcW w:w="2477" w:type="dxa"/>
            <w:vAlign w:val="top"/>
          </w:tcPr>
          <w:p>
            <w:pPr>
              <w:pStyle w:val="7"/>
              <w:ind w:firstLine="0" w:firstLineChars="0"/>
            </w:pPr>
            <w:r>
              <w:rPr>
                <w:rFonts w:hint="eastAsia" w:ascii="宋体" w:hAnsi="宋体"/>
              </w:rPr>
              <w:t>0800280245C5</w:t>
            </w:r>
          </w:p>
        </w:tc>
        <w:tc>
          <w:tcPr>
            <w:tcW w:w="2632" w:type="dxa"/>
            <w:vAlign w:val="top"/>
          </w:tcPr>
          <w:p>
            <w:pPr>
              <w:pStyle w:val="7"/>
              <w:ind w:firstLine="0" w:firstLineChars="0"/>
            </w:pPr>
            <w:r>
              <w:rPr>
                <w:rFonts w:hint="eastAsia"/>
              </w:rPr>
              <w:t>摄像头的MAC</w:t>
            </w:r>
          </w:p>
        </w:tc>
      </w:tr>
      <w:tr>
        <w:tc>
          <w:tcPr>
            <w:tcW w:w="2633" w:type="dxa"/>
            <w:vAlign w:val="top"/>
          </w:tcPr>
          <w:p>
            <w:pPr>
              <w:pStyle w:val="7"/>
              <w:ind w:firstLine="0" w:firstLineChars="0"/>
            </w:pPr>
            <w:r>
              <w:rPr>
                <w:rFonts w:hint="eastAsia"/>
              </w:rPr>
              <w:t>GRUP_TIME (RTC)</w:t>
            </w:r>
          </w:p>
        </w:tc>
        <w:tc>
          <w:tcPr>
            <w:tcW w:w="2477" w:type="dxa"/>
            <w:vAlign w:val="top"/>
          </w:tcPr>
          <w:p>
            <w:pPr>
              <w:pStyle w:val="7"/>
              <w:ind w:firstLine="0" w:firstLineChars="0"/>
            </w:pPr>
            <w:r>
              <w:rPr>
                <w:rFonts w:hint="eastAsia" w:ascii="宋体" w:hAnsi="宋体"/>
              </w:rPr>
              <w:t>2013041012125900</w:t>
            </w:r>
          </w:p>
        </w:tc>
        <w:tc>
          <w:tcPr>
            <w:tcW w:w="2632" w:type="dxa"/>
            <w:vAlign w:val="top"/>
          </w:tcPr>
          <w:p>
            <w:pPr>
              <w:pStyle w:val="7"/>
              <w:ind w:firstLine="0" w:firstLineChars="0"/>
            </w:pPr>
            <w:r>
              <w:rPr>
                <w:rFonts w:hint="eastAsia"/>
              </w:rPr>
              <w:t>图片抓拍时间</w:t>
            </w:r>
          </w:p>
        </w:tc>
      </w:tr>
      <w:tr>
        <w:tc>
          <w:tcPr>
            <w:tcW w:w="2633" w:type="dxa"/>
            <w:vAlign w:val="top"/>
          </w:tcPr>
          <w:p>
            <w:pPr>
              <w:pStyle w:val="7"/>
              <w:ind w:firstLine="0" w:firstLineChars="0"/>
            </w:pPr>
            <w:r>
              <w:rPr>
                <w:rFonts w:hint="eastAsia"/>
              </w:rPr>
              <w:t>gps_x</w:t>
            </w:r>
          </w:p>
        </w:tc>
        <w:tc>
          <w:tcPr>
            <w:tcW w:w="2477" w:type="dxa"/>
            <w:vAlign w:val="top"/>
          </w:tcPr>
          <w:p>
            <w:pPr>
              <w:pStyle w:val="7"/>
              <w:ind w:firstLine="0" w:firstLineChars="0"/>
            </w:pPr>
            <w:r>
              <w:rPr>
                <w:rFonts w:hint="eastAsia" w:ascii="宋体" w:hAnsi="宋体"/>
              </w:rPr>
              <w:t>3118.69556</w:t>
            </w:r>
          </w:p>
        </w:tc>
        <w:tc>
          <w:tcPr>
            <w:tcW w:w="2632" w:type="dxa"/>
            <w:vAlign w:val="top"/>
          </w:tcPr>
          <w:p>
            <w:pPr>
              <w:pStyle w:val="7"/>
              <w:ind w:firstLine="0" w:firstLineChars="0"/>
            </w:pPr>
            <w:r>
              <w:rPr>
                <w:rFonts w:hint="eastAsia"/>
              </w:rPr>
              <w:t>X 坐标</w:t>
            </w:r>
          </w:p>
        </w:tc>
      </w:tr>
      <w:tr>
        <w:tc>
          <w:tcPr>
            <w:tcW w:w="2633" w:type="dxa"/>
            <w:vAlign w:val="top"/>
          </w:tcPr>
          <w:p>
            <w:pPr>
              <w:pStyle w:val="7"/>
              <w:ind w:firstLine="0" w:firstLineChars="0"/>
            </w:pPr>
            <w:r>
              <w:rPr>
                <w:rFonts w:hint="eastAsia"/>
              </w:rPr>
              <w:t>gps_y</w:t>
            </w:r>
          </w:p>
        </w:tc>
        <w:tc>
          <w:tcPr>
            <w:tcW w:w="2477" w:type="dxa"/>
            <w:vAlign w:val="top"/>
          </w:tcPr>
          <w:p>
            <w:pPr>
              <w:pStyle w:val="7"/>
              <w:ind w:firstLine="0" w:firstLineChars="0"/>
            </w:pPr>
            <w:r>
              <w:rPr>
                <w:rFonts w:hint="eastAsia" w:ascii="宋体" w:hAnsi="宋体"/>
              </w:rPr>
              <w:t>12037.05619</w:t>
            </w:r>
          </w:p>
        </w:tc>
        <w:tc>
          <w:tcPr>
            <w:tcW w:w="2632" w:type="dxa"/>
            <w:vAlign w:val="top"/>
          </w:tcPr>
          <w:p>
            <w:pPr>
              <w:pStyle w:val="7"/>
              <w:ind w:firstLine="0" w:firstLineChars="0"/>
            </w:pPr>
            <w:r>
              <w:rPr>
                <w:rFonts w:hint="eastAsia"/>
              </w:rPr>
              <w:t>Y坐标</w:t>
            </w:r>
          </w:p>
        </w:tc>
      </w:tr>
      <w:tr>
        <w:tc>
          <w:tcPr>
            <w:tcW w:w="2633" w:type="dxa"/>
            <w:vAlign w:val="top"/>
          </w:tcPr>
          <w:p>
            <w:pPr>
              <w:pStyle w:val="7"/>
              <w:ind w:firstLine="0" w:firstLineChars="0"/>
            </w:pPr>
            <w:r>
              <w:rPr>
                <w:rFonts w:hint="eastAsia"/>
              </w:rPr>
              <w:t>gps 车速</w:t>
            </w:r>
          </w:p>
        </w:tc>
        <w:tc>
          <w:tcPr>
            <w:tcW w:w="2477" w:type="dxa"/>
            <w:vAlign w:val="top"/>
          </w:tcPr>
          <w:p>
            <w:pPr>
              <w:pStyle w:val="7"/>
              <w:ind w:firstLine="0" w:firstLineChars="0"/>
              <w:rPr>
                <w:rFonts w:ascii="宋体" w:hAnsi="宋体"/>
              </w:rPr>
            </w:pPr>
            <w:r>
              <w:rPr>
                <w:rFonts w:hint="eastAsia" w:ascii="宋体" w:hAnsi="宋体"/>
                <w:color w:val="FF0000"/>
              </w:rPr>
              <w:t>123.4</w:t>
            </w:r>
          </w:p>
        </w:tc>
        <w:tc>
          <w:tcPr>
            <w:tcW w:w="2632" w:type="dxa"/>
            <w:vAlign w:val="top"/>
          </w:tcPr>
          <w:p>
            <w:pPr>
              <w:pStyle w:val="7"/>
              <w:ind w:firstLine="0" w:firstLineChars="0"/>
            </w:pPr>
            <w:r>
              <w:rPr>
                <w:rFonts w:hint="eastAsia"/>
              </w:rPr>
              <w:t>123.4km/h</w:t>
            </w:r>
          </w:p>
        </w:tc>
      </w:tr>
      <w:tr>
        <w:tc>
          <w:tcPr>
            <w:tcW w:w="2633" w:type="dxa"/>
            <w:vAlign w:val="top"/>
          </w:tcPr>
          <w:p>
            <w:pPr>
              <w:pStyle w:val="7"/>
              <w:ind w:firstLine="0" w:firstLineChars="0"/>
            </w:pPr>
            <w:r>
              <w:rPr>
                <w:rFonts w:hint="eastAsia"/>
              </w:rPr>
              <w:t>gps 方向</w:t>
            </w:r>
          </w:p>
        </w:tc>
        <w:tc>
          <w:tcPr>
            <w:tcW w:w="2477" w:type="dxa"/>
            <w:vAlign w:val="top"/>
          </w:tcPr>
          <w:p>
            <w:pPr>
              <w:pStyle w:val="7"/>
              <w:ind w:firstLine="0" w:firstLineChars="0"/>
              <w:rPr>
                <w:rFonts w:ascii="宋体" w:hAnsi="宋体"/>
              </w:rPr>
            </w:pPr>
            <w:r>
              <w:rPr>
                <w:rFonts w:hint="eastAsia" w:ascii="宋体" w:hAnsi="宋体"/>
              </w:rPr>
              <w:t>NE</w:t>
            </w:r>
          </w:p>
        </w:tc>
        <w:tc>
          <w:tcPr>
            <w:tcW w:w="2632" w:type="dxa"/>
            <w:vAlign w:val="top"/>
          </w:tcPr>
          <w:p>
            <w:pPr>
              <w:pStyle w:val="7"/>
              <w:ind w:firstLine="0" w:firstLineChars="0"/>
            </w:pPr>
          </w:p>
        </w:tc>
      </w:tr>
      <w:tr>
        <w:tc>
          <w:tcPr>
            <w:tcW w:w="2633" w:type="dxa"/>
            <w:vAlign w:val="top"/>
          </w:tcPr>
          <w:p>
            <w:pPr>
              <w:pStyle w:val="7"/>
              <w:ind w:firstLine="0" w:firstLineChars="0"/>
            </w:pPr>
            <w:r>
              <w:rPr>
                <w:rFonts w:hint="eastAsia" w:ascii="宋体" w:hAnsi="宋体"/>
              </w:rPr>
              <w:t>车牌</w:t>
            </w:r>
          </w:p>
        </w:tc>
        <w:tc>
          <w:tcPr>
            <w:tcW w:w="2477" w:type="dxa"/>
            <w:vAlign w:val="top"/>
          </w:tcPr>
          <w:p>
            <w:pPr>
              <w:pStyle w:val="7"/>
              <w:ind w:firstLine="0" w:firstLineChars="0"/>
              <w:rPr>
                <w:rFonts w:ascii="宋体" w:hAnsi="宋体"/>
              </w:rPr>
            </w:pPr>
            <w:r>
              <w:rPr>
                <w:rFonts w:hint="eastAsia" w:ascii="宋体" w:hAnsi="宋体"/>
              </w:rPr>
              <w:t>苏A12345</w:t>
            </w:r>
          </w:p>
        </w:tc>
        <w:tc>
          <w:tcPr>
            <w:tcW w:w="2632" w:type="dxa"/>
            <w:vAlign w:val="top"/>
          </w:tcPr>
          <w:p>
            <w:pPr>
              <w:pStyle w:val="7"/>
              <w:ind w:firstLine="0" w:firstLineChars="0"/>
            </w:pPr>
          </w:p>
        </w:tc>
      </w:tr>
      <w:tr>
        <w:tc>
          <w:tcPr>
            <w:tcW w:w="2633" w:type="dxa"/>
            <w:vAlign w:val="top"/>
          </w:tcPr>
          <w:p>
            <w:pPr>
              <w:pStyle w:val="7"/>
              <w:ind w:firstLine="0" w:firstLineChars="0"/>
            </w:pPr>
            <w:r>
              <w:rPr>
                <w:rFonts w:hint="eastAsia" w:ascii="宋体" w:hAnsi="宋体"/>
              </w:rPr>
              <w:t>车牌颜色</w:t>
            </w:r>
          </w:p>
        </w:tc>
        <w:tc>
          <w:tcPr>
            <w:tcW w:w="2477" w:type="dxa"/>
            <w:vAlign w:val="top"/>
          </w:tcPr>
          <w:p>
            <w:pPr>
              <w:pStyle w:val="7"/>
              <w:ind w:firstLine="0" w:firstLineChars="0"/>
              <w:rPr>
                <w:rFonts w:ascii="宋体" w:hAnsi="宋体"/>
              </w:rPr>
            </w:pPr>
            <w:r>
              <w:rPr>
                <w:rFonts w:hint="eastAsia" w:ascii="宋体" w:hAnsi="宋体"/>
              </w:rPr>
              <w:t>红</w:t>
            </w:r>
          </w:p>
        </w:tc>
        <w:tc>
          <w:tcPr>
            <w:tcW w:w="2632" w:type="dxa"/>
            <w:vAlign w:val="top"/>
          </w:tcPr>
          <w:p>
            <w:pPr>
              <w:pStyle w:val="7"/>
              <w:ind w:firstLine="0" w:firstLineChars="0"/>
            </w:pPr>
          </w:p>
        </w:tc>
      </w:tr>
      <w:tr>
        <w:tc>
          <w:tcPr>
            <w:tcW w:w="2633" w:type="dxa"/>
            <w:vAlign w:val="top"/>
          </w:tcPr>
          <w:p>
            <w:pPr>
              <w:pStyle w:val="7"/>
              <w:ind w:firstLine="0" w:firstLineChars="0"/>
              <w:rPr>
                <w:rFonts w:ascii="宋体" w:hAnsi="宋体"/>
              </w:rPr>
            </w:pPr>
            <w:r>
              <w:rPr>
                <w:rFonts w:hint="eastAsia" w:ascii="宋体" w:hAnsi="宋体"/>
              </w:rPr>
              <w:t>车距</w:t>
            </w:r>
          </w:p>
        </w:tc>
        <w:tc>
          <w:tcPr>
            <w:tcW w:w="2477" w:type="dxa"/>
            <w:vAlign w:val="top"/>
          </w:tcPr>
          <w:p>
            <w:pPr>
              <w:pStyle w:val="7"/>
              <w:ind w:firstLine="0" w:firstLineChars="0"/>
              <w:rPr>
                <w:rFonts w:ascii="宋体" w:hAnsi="宋体"/>
              </w:rPr>
            </w:pPr>
            <w:r>
              <w:rPr>
                <w:rFonts w:hint="eastAsia" w:ascii="宋体" w:hAnsi="宋体"/>
                <w:color w:val="FF0000"/>
              </w:rPr>
              <w:t>12</w:t>
            </w:r>
          </w:p>
        </w:tc>
        <w:tc>
          <w:tcPr>
            <w:tcW w:w="2632" w:type="dxa"/>
            <w:vAlign w:val="top"/>
          </w:tcPr>
          <w:p>
            <w:pPr>
              <w:pStyle w:val="7"/>
              <w:ind w:firstLine="0" w:firstLineChars="0"/>
            </w:pPr>
            <w:r>
              <w:rPr>
                <w:rFonts w:hint="eastAsia"/>
              </w:rPr>
              <w:t>12米</w:t>
            </w:r>
          </w:p>
        </w:tc>
      </w:tr>
      <w:tr>
        <w:tc>
          <w:tcPr>
            <w:tcW w:w="2633" w:type="dxa"/>
            <w:vAlign w:val="top"/>
          </w:tcPr>
          <w:p>
            <w:pPr>
              <w:pStyle w:val="7"/>
              <w:ind w:firstLine="0" w:firstLineChars="0"/>
              <w:rPr>
                <w:rFonts w:ascii="宋体" w:hAnsi="宋体"/>
              </w:rPr>
            </w:pPr>
            <w:r>
              <w:rPr>
                <w:rFonts w:hint="eastAsia" w:ascii="宋体" w:hAnsi="宋体"/>
                <w:color w:val="FF0000"/>
              </w:rPr>
              <w:t>抓拍流水号</w:t>
            </w:r>
          </w:p>
        </w:tc>
        <w:tc>
          <w:tcPr>
            <w:tcW w:w="2477" w:type="dxa"/>
            <w:vAlign w:val="top"/>
          </w:tcPr>
          <w:p>
            <w:pPr>
              <w:pStyle w:val="7"/>
              <w:ind w:firstLine="0" w:firstLineChars="0"/>
              <w:rPr>
                <w:rFonts w:ascii="宋体" w:hAnsi="宋体"/>
              </w:rPr>
            </w:pPr>
            <w:r>
              <w:rPr>
                <w:rFonts w:hint="eastAsia" w:ascii="宋体" w:hAnsi="宋体"/>
                <w:color w:val="FF0000"/>
              </w:rPr>
              <w:t>0050</w:t>
            </w:r>
          </w:p>
        </w:tc>
        <w:tc>
          <w:tcPr>
            <w:tcW w:w="2632" w:type="dxa"/>
            <w:vAlign w:val="top"/>
          </w:tcPr>
          <w:p>
            <w:pPr>
              <w:pStyle w:val="7"/>
              <w:ind w:firstLine="0" w:firstLineChars="0"/>
            </w:pPr>
            <w:r>
              <w:rPr>
                <w:rFonts w:hint="eastAsia" w:ascii="宋体" w:hAnsi="宋体"/>
                <w:color w:val="FF0000"/>
              </w:rPr>
              <w:t>当天第50组</w:t>
            </w:r>
          </w:p>
        </w:tc>
      </w:tr>
      <w:tr>
        <w:tc>
          <w:tcPr>
            <w:tcW w:w="2633" w:type="dxa"/>
            <w:vAlign w:val="top"/>
          </w:tcPr>
          <w:p>
            <w:pPr>
              <w:pStyle w:val="7"/>
              <w:ind w:firstLine="0" w:firstLineChars="0"/>
              <w:rPr>
                <w:rFonts w:ascii="宋体" w:hAnsi="宋体"/>
                <w:color w:val="FF0000"/>
              </w:rPr>
            </w:pPr>
            <w:r>
              <w:rPr>
                <w:rFonts w:hint="eastAsia" w:ascii="宋体" w:hAnsi="宋体"/>
                <w:color w:val="FF0000"/>
              </w:rPr>
              <w:t>抓拍序号</w:t>
            </w:r>
          </w:p>
        </w:tc>
        <w:tc>
          <w:tcPr>
            <w:tcW w:w="2477" w:type="dxa"/>
            <w:vAlign w:val="top"/>
          </w:tcPr>
          <w:p>
            <w:pPr>
              <w:pStyle w:val="7"/>
              <w:ind w:firstLine="0" w:firstLineChars="0"/>
              <w:rPr>
                <w:rFonts w:ascii="宋体" w:hAnsi="宋体"/>
                <w:color w:val="FF0000"/>
              </w:rPr>
            </w:pPr>
            <w:r>
              <w:rPr>
                <w:rFonts w:hint="eastAsia" w:ascii="宋体" w:hAnsi="宋体"/>
                <w:color w:val="FF0000"/>
              </w:rPr>
              <w:t>1</w:t>
            </w:r>
          </w:p>
        </w:tc>
        <w:tc>
          <w:tcPr>
            <w:tcW w:w="2632" w:type="dxa"/>
            <w:vAlign w:val="top"/>
          </w:tcPr>
          <w:p>
            <w:pPr>
              <w:pStyle w:val="7"/>
              <w:ind w:firstLine="0" w:firstLineChars="0"/>
              <w:rPr>
                <w:rFonts w:ascii="宋体" w:hAnsi="宋体"/>
                <w:color w:val="FF0000"/>
              </w:rPr>
            </w:pPr>
            <w:r>
              <w:rPr>
                <w:rFonts w:hint="eastAsia" w:ascii="宋体" w:hAnsi="宋体"/>
                <w:color w:val="FF0000"/>
              </w:rPr>
              <w:t>组内编号</w:t>
            </w:r>
          </w:p>
        </w:tc>
      </w:tr>
    </w:tbl>
    <w:p>
      <w:pPr>
        <w:pStyle w:val="7"/>
        <w:ind w:left="780" w:firstLine="0" w:firstLineChars="0"/>
      </w:pPr>
    </w:p>
    <w:p>
      <w:pPr>
        <w:pStyle w:val="7"/>
        <w:ind w:left="780" w:firstLine="0" w:firstLineChars="0"/>
        <w:rPr>
          <w:rFonts w:hint="eastAsia"/>
        </w:rPr>
      </w:pPr>
      <w:r>
        <w:rPr>
          <w:rFonts w:hint="eastAsia"/>
        </w:rPr>
        <w:t>(次部分已不用)</w:t>
      </w:r>
    </w:p>
    <w:p>
      <w:pPr>
        <w:pStyle w:val="7"/>
        <w:ind w:left="780" w:firstLine="0" w:firstLineChars="0"/>
      </w:pPr>
      <w:r>
        <w:rPr>
          <w:rFonts w:hint="eastAsia"/>
        </w:rPr>
        <w:t>一组图片的信息，即图片信息组：</w:t>
      </w:r>
    </w:p>
    <w:tbl>
      <w:tblPr>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3118"/>
        <w:gridCol w:w="2602"/>
      </w:tblGrid>
      <w:tr>
        <w:tc>
          <w:tcPr>
            <w:tcW w:w="2022" w:type="dxa"/>
            <w:vAlign w:val="top"/>
          </w:tcPr>
          <w:p>
            <w:pPr>
              <w:pStyle w:val="7"/>
              <w:ind w:firstLine="0" w:firstLineChars="0"/>
            </w:pPr>
            <w:r>
              <w:rPr>
                <w:rFonts w:hint="eastAsia"/>
              </w:rPr>
              <w:t>内容</w:t>
            </w:r>
          </w:p>
        </w:tc>
        <w:tc>
          <w:tcPr>
            <w:tcW w:w="3118" w:type="dxa"/>
            <w:vAlign w:val="top"/>
          </w:tcPr>
          <w:p>
            <w:pPr>
              <w:pStyle w:val="7"/>
              <w:ind w:firstLine="0" w:firstLineChars="0"/>
            </w:pPr>
            <w:r>
              <w:rPr>
                <w:rFonts w:hint="eastAsia"/>
              </w:rPr>
              <w:t>例子</w:t>
            </w:r>
          </w:p>
        </w:tc>
        <w:tc>
          <w:tcPr>
            <w:tcW w:w="2602" w:type="dxa"/>
            <w:vAlign w:val="top"/>
          </w:tcPr>
          <w:p>
            <w:pPr>
              <w:pStyle w:val="7"/>
              <w:ind w:firstLine="0" w:firstLineChars="0"/>
            </w:pPr>
            <w:r>
              <w:rPr>
                <w:rFonts w:hint="eastAsia"/>
              </w:rPr>
              <w:t>说明</w:t>
            </w:r>
          </w:p>
        </w:tc>
      </w:tr>
      <w:tr>
        <w:tc>
          <w:tcPr>
            <w:tcW w:w="2022" w:type="dxa"/>
            <w:vAlign w:val="top"/>
          </w:tcPr>
          <w:p>
            <w:pPr>
              <w:pStyle w:val="7"/>
              <w:ind w:firstLine="0" w:firstLineChars="0"/>
            </w:pPr>
            <w:r>
              <w:rPr>
                <w:rFonts w:hint="eastAsia"/>
              </w:rPr>
              <w:t>图片文件名</w:t>
            </w:r>
          </w:p>
        </w:tc>
        <w:tc>
          <w:tcPr>
            <w:tcW w:w="3118" w:type="dxa"/>
            <w:vAlign w:val="top"/>
          </w:tcPr>
          <w:p>
            <w:r>
              <w:t>2013041710510982-d137-0001</w:t>
            </w:r>
          </w:p>
        </w:tc>
        <w:tc>
          <w:tcPr>
            <w:tcW w:w="2602" w:type="dxa"/>
            <w:vAlign w:val="top"/>
          </w:tcPr>
          <w:p>
            <w:pPr>
              <w:pStyle w:val="7"/>
              <w:ind w:firstLine="0" w:firstLineChars="0"/>
            </w:pPr>
            <w:r>
              <w:rPr>
                <w:rFonts w:hint="eastAsia"/>
              </w:rPr>
              <w:t>不包含组内编号</w:t>
            </w:r>
          </w:p>
        </w:tc>
      </w:tr>
      <w:tr>
        <w:tc>
          <w:tcPr>
            <w:tcW w:w="2022" w:type="dxa"/>
            <w:vAlign w:val="top"/>
          </w:tcPr>
          <w:p>
            <w:pPr>
              <w:pStyle w:val="7"/>
              <w:ind w:firstLine="0" w:firstLineChars="0"/>
            </w:pPr>
            <w:r>
              <w:rPr>
                <w:rFonts w:hint="eastAsia"/>
              </w:rPr>
              <w:t>本组图片信息数量</w:t>
            </w:r>
          </w:p>
        </w:tc>
        <w:tc>
          <w:tcPr>
            <w:tcW w:w="3118" w:type="dxa"/>
            <w:vAlign w:val="top"/>
          </w:tcPr>
          <w:p>
            <w:r>
              <w:rPr>
                <w:rFonts w:hint="eastAsia"/>
              </w:rPr>
              <w:t>3</w:t>
            </w:r>
          </w:p>
        </w:tc>
        <w:tc>
          <w:tcPr>
            <w:tcW w:w="2602" w:type="dxa"/>
            <w:vAlign w:val="top"/>
          </w:tcPr>
          <w:p>
            <w:pPr>
              <w:pStyle w:val="7"/>
              <w:ind w:firstLine="0" w:firstLineChars="0"/>
            </w:pPr>
          </w:p>
        </w:tc>
      </w:tr>
      <w:tr>
        <w:tc>
          <w:tcPr>
            <w:tcW w:w="2022" w:type="dxa"/>
            <w:vAlign w:val="top"/>
          </w:tcPr>
          <w:p>
            <w:pPr>
              <w:pStyle w:val="7"/>
              <w:ind w:firstLine="0" w:firstLineChars="0"/>
            </w:pPr>
            <w:r>
              <w:rPr>
                <w:rFonts w:hint="eastAsia"/>
              </w:rPr>
              <w:t>图片内嵌信息组</w:t>
            </w:r>
          </w:p>
        </w:tc>
        <w:tc>
          <w:tcPr>
            <w:tcW w:w="3118" w:type="dxa"/>
            <w:vAlign w:val="top"/>
          </w:tcPr>
          <w:p>
            <w:pPr>
              <w:pStyle w:val="7"/>
              <w:ind w:firstLine="0" w:firstLineChars="0"/>
            </w:pPr>
            <w:r>
              <w:rPr>
                <w:rFonts w:hint="eastAsia"/>
              </w:rPr>
              <w:t>见前表</w:t>
            </w:r>
          </w:p>
        </w:tc>
        <w:tc>
          <w:tcPr>
            <w:tcW w:w="2602" w:type="dxa"/>
            <w:vAlign w:val="top"/>
          </w:tcPr>
          <w:p>
            <w:pPr>
              <w:pStyle w:val="7"/>
              <w:ind w:firstLine="0" w:firstLineChars="0"/>
            </w:pPr>
            <w:r>
              <w:rPr>
                <w:rFonts w:hint="eastAsia"/>
              </w:rPr>
              <w:t>根据图片信息数量的个数</w:t>
            </w:r>
          </w:p>
        </w:tc>
      </w:tr>
    </w:tbl>
    <w:p>
      <w:pPr>
        <w:pStyle w:val="7"/>
        <w:ind w:left="780" w:firstLine="0" w:firstLineChars="0"/>
      </w:pPr>
    </w:p>
    <w:p>
      <w:r>
        <w:rPr>
          <w:rFonts w:hint="eastAsia"/>
        </w:rPr>
        <w:t xml:space="preserve">       </w:t>
      </w:r>
    </w:p>
    <w:p>
      <w:pPr>
        <w:pStyle w:val="7"/>
        <w:ind w:left="780" w:firstLine="0" w:firstLineChars="0"/>
        <w:rPr>
          <w:rFonts w:hint="eastAsia"/>
        </w:rPr>
      </w:pPr>
      <w:r>
        <w:rPr>
          <w:rFonts w:hint="eastAsia"/>
        </w:rPr>
        <w:t>本模块每次根据图片文件名打开对应的文件，首先判断文件的完整性，判断规则是图片文件是否存在“JPEG文件存储格式”的JPEG文件结束符。若图片文件不完整，则处理结束。若图片完整则继续下面的处理。按照“抓拍图片内嵌信息格式”获取图片文件的内嵌信息。根据新需求“图片命名规则”，在图片信息储存到数据库前对图片进行重命名。最后将信息给“数据库模块”储存到数据库。</w:t>
      </w:r>
    </w:p>
    <w:p>
      <w:pPr>
        <w:pStyle w:val="7"/>
        <w:ind w:left="780" w:firstLine="0" w:firstLineChars="0"/>
        <w:rPr>
          <w:rFonts w:hint="eastAsia"/>
        </w:rPr>
      </w:pPr>
    </w:p>
    <w:p>
      <w:pPr>
        <w:pStyle w:val="7"/>
        <w:ind w:left="780" w:firstLine="0" w:firstLineChars="0"/>
        <w:rPr>
          <w:rFonts w:hint="eastAsia"/>
        </w:rPr>
      </w:pPr>
      <w:r>
        <w:rPr>
          <w:rFonts w:hint="eastAsia"/>
        </w:rPr>
        <w:t>关于图片重命名。</w:t>
      </w:r>
    </w:p>
    <w:p>
      <w:pPr>
        <w:pStyle w:val="7"/>
        <w:ind w:left="780" w:firstLine="0" w:firstLineChars="0"/>
        <w:rPr>
          <w:rFonts w:hint="eastAsia"/>
        </w:rPr>
      </w:pPr>
      <w:r>
        <w:rPr>
          <w:rFonts w:hint="eastAsia"/>
        </w:rPr>
        <w:t>摄像头图片命名规则：年月日（8位）+时分秒（6位）+设备编号MAC后4位（4位）+组号（4位）+组内编号（1位）</w:t>
      </w:r>
    </w:p>
    <w:p>
      <w:pPr>
        <w:pStyle w:val="7"/>
        <w:ind w:left="780" w:firstLine="0" w:firstLineChars="0"/>
        <w:rPr>
          <w:rFonts w:hint="eastAsia"/>
        </w:rPr>
      </w:pPr>
      <w:r>
        <w:rPr>
          <w:rFonts w:hint="eastAsia"/>
        </w:rPr>
        <w:t>例子：</w:t>
      </w:r>
      <w:r>
        <w:t>20130503170514-db98-0002-1.jpg</w:t>
      </w:r>
    </w:p>
    <w:p>
      <w:pPr>
        <w:pStyle w:val="7"/>
        <w:ind w:left="780" w:firstLine="0" w:firstLineChars="0"/>
        <w:rPr>
          <w:rFonts w:hint="eastAsia"/>
        </w:rPr>
      </w:pPr>
    </w:p>
    <w:p>
      <w:pPr>
        <w:pStyle w:val="7"/>
        <w:ind w:left="780" w:firstLine="0" w:firstLineChars="0"/>
        <w:rPr>
          <w:rFonts w:hint="eastAsia"/>
        </w:rPr>
      </w:pPr>
      <w:r>
        <w:rPr>
          <w:rFonts w:hint="eastAsia"/>
        </w:rPr>
        <w:t>新图片命名规则：设备点编号（12位数） +年月日（6位）+时分秒（6位数） + 车道（1位数） + 违法地点（12位数） + 实际速度（5位数）+限定速度（3位数）+连续数（1位数）+本序数（1位数）</w:t>
      </w:r>
    </w:p>
    <w:p>
      <w:pPr>
        <w:pStyle w:val="7"/>
        <w:ind w:left="780" w:firstLine="0" w:firstLineChars="0"/>
        <w:rPr>
          <w:rFonts w:hint="eastAsia"/>
        </w:rPr>
      </w:pPr>
      <w:r>
        <w:rPr>
          <w:rFonts w:hint="eastAsia"/>
        </w:rPr>
        <w:t>详细说明：</w:t>
      </w:r>
    </w:p>
    <w:p>
      <w:pPr>
        <w:pStyle w:val="7"/>
        <w:ind w:left="780"/>
        <w:rPr>
          <w:rFonts w:hint="eastAsia"/>
        </w:rPr>
      </w:pPr>
      <w:r>
        <w:rPr>
          <w:rFonts w:hint="eastAsia"/>
        </w:rPr>
        <w:t>设备点编号：12位；510100A50***</w:t>
      </w:r>
    </w:p>
    <w:p>
      <w:pPr>
        <w:pStyle w:val="7"/>
        <w:ind w:left="780"/>
        <w:rPr>
          <w:rFonts w:hint="eastAsia"/>
        </w:rPr>
      </w:pPr>
      <w:r>
        <w:rPr>
          <w:rFonts w:hint="eastAsia"/>
        </w:rPr>
        <w:t>650台前三期设备***为原交管编码</w:t>
      </w:r>
    </w:p>
    <w:p>
      <w:pPr>
        <w:pStyle w:val="7"/>
        <w:ind w:left="780"/>
        <w:rPr>
          <w:rFonts w:hint="eastAsia"/>
        </w:rPr>
      </w:pPr>
      <w:r>
        <w:rPr>
          <w:rFonts w:hint="eastAsia"/>
        </w:rPr>
        <w:t>300台四期设备***暂定为401—499，40A—40Z，41A—41Z，42A—42Z，43A—43Z，44A—44Z，45A—45Z，46A—46Z，47A—47Z，48A—48J(字母O和I除外)。</w:t>
      </w:r>
    </w:p>
    <w:p>
      <w:pPr>
        <w:pStyle w:val="7"/>
        <w:ind w:left="780"/>
        <w:rPr>
          <w:rFonts w:hint="eastAsia"/>
        </w:rPr>
      </w:pPr>
      <w:r>
        <w:rPr>
          <w:rFonts w:hint="eastAsia"/>
        </w:rPr>
        <w:t>违法时间 ： 12位 精确到秒（YYMMDDHHMMSS），每组图片的违法时间统一为第一张图片时间；图片叠加水印时间仍精确至毫秒。</w:t>
      </w:r>
    </w:p>
    <w:p>
      <w:pPr>
        <w:pStyle w:val="7"/>
        <w:ind w:left="780"/>
        <w:rPr>
          <w:rFonts w:hint="eastAsia"/>
        </w:rPr>
      </w:pPr>
      <w:r>
        <w:rPr>
          <w:rFonts w:hint="eastAsia"/>
        </w:rPr>
        <w:t>车    道 ： 1位   取值为0。</w:t>
      </w:r>
    </w:p>
    <w:p>
      <w:pPr>
        <w:pStyle w:val="7"/>
        <w:ind w:left="780"/>
        <w:rPr>
          <w:rFonts w:hint="eastAsia"/>
        </w:rPr>
      </w:pPr>
      <w:r>
        <w:rPr>
          <w:rFonts w:hint="eastAsia"/>
        </w:rPr>
        <w:t>违法地点 ： 12位  取值为000000000000。</w:t>
      </w:r>
    </w:p>
    <w:p>
      <w:pPr>
        <w:pStyle w:val="7"/>
        <w:ind w:left="780"/>
        <w:rPr>
          <w:rFonts w:hint="eastAsia"/>
        </w:rPr>
      </w:pPr>
      <w:r>
        <w:rPr>
          <w:rFonts w:hint="eastAsia"/>
        </w:rPr>
        <w:t>实 速 值 ： 5位   取值为00000。</w:t>
      </w:r>
    </w:p>
    <w:p>
      <w:pPr>
        <w:pStyle w:val="7"/>
        <w:ind w:left="780"/>
        <w:rPr>
          <w:rFonts w:hint="eastAsia"/>
        </w:rPr>
      </w:pPr>
      <w:r>
        <w:rPr>
          <w:rFonts w:hint="eastAsia"/>
        </w:rPr>
        <w:t>限 速 值 ： 3位   取值为000。</w:t>
      </w:r>
    </w:p>
    <w:p>
      <w:pPr>
        <w:pStyle w:val="7"/>
        <w:ind w:left="780"/>
        <w:rPr>
          <w:rFonts w:hint="eastAsia"/>
        </w:rPr>
      </w:pPr>
      <w:r>
        <w:rPr>
          <w:rFonts w:hint="eastAsia"/>
        </w:rPr>
        <w:t>连 续 数 ： 1位   每个证据照片张数；（至少为2,成都统一为3）</w:t>
      </w:r>
    </w:p>
    <w:p>
      <w:pPr>
        <w:pStyle w:val="7"/>
        <w:ind w:left="1140" w:firstLine="60" w:firstLineChars="0"/>
        <w:rPr>
          <w:rFonts w:hint="eastAsia"/>
        </w:rPr>
      </w:pPr>
      <w:r>
        <w:rPr>
          <w:rFonts w:hint="eastAsia"/>
        </w:rPr>
        <w:t>本 序 数 ： 1位   本照片顺序数。（暂同组内编号）</w:t>
      </w:r>
    </w:p>
    <w:p>
      <w:pPr>
        <w:pStyle w:val="7"/>
        <w:ind w:left="780" w:firstLine="0" w:firstLineChars="0"/>
        <w:rPr>
          <w:rFonts w:hint="eastAsia"/>
        </w:rPr>
      </w:pPr>
      <w:r>
        <w:rPr>
          <w:rFonts w:hint="eastAsia"/>
        </w:rPr>
        <w:t>例子：510100A50401-</w:t>
      </w:r>
      <w:r>
        <w:t>130503170514</w:t>
      </w:r>
      <w:r>
        <w:rPr>
          <w:rFonts w:hint="eastAsia"/>
        </w:rPr>
        <w:t>-0-000000000000-00000-000-3-1.jpg</w:t>
      </w:r>
    </w:p>
    <w:p>
      <w:pPr>
        <w:pStyle w:val="7"/>
        <w:ind w:left="780" w:firstLine="0" w:firstLineChars="0"/>
        <w:rPr>
          <w:rFonts w:hint="eastAsia"/>
        </w:rPr>
      </w:pPr>
    </w:p>
    <w:p>
      <w:pPr>
        <w:pStyle w:val="7"/>
        <w:ind w:left="780" w:firstLine="0" w:firstLineChars="0"/>
        <w:rPr>
          <w:rFonts w:hint="eastAsia"/>
        </w:rPr>
      </w:pPr>
      <w:r>
        <w:rPr>
          <w:rFonts w:hint="eastAsia"/>
        </w:rPr>
        <w:t>通过两个图片命名规则的对比可以看出需要改变的主要有下面几个部分：</w:t>
      </w:r>
    </w:p>
    <w:p>
      <w:pPr>
        <w:pStyle w:val="7"/>
        <w:ind w:left="780" w:firstLine="0" w:firstLineChars="0"/>
        <w:rPr>
          <w:rFonts w:hint="eastAsia"/>
        </w:rPr>
      </w:pPr>
      <w:r>
        <w:rPr>
          <w:rFonts w:hint="eastAsia"/>
        </w:rPr>
        <w:t>1.设备MAC编号和设备交管编码之间一一对应（该表暂没有）</w:t>
      </w:r>
    </w:p>
    <w:p>
      <w:pPr>
        <w:pStyle w:val="7"/>
        <w:ind w:left="780" w:firstLine="0" w:firstLineChars="0"/>
        <w:rPr>
          <w:rFonts w:hint="eastAsia"/>
        </w:rPr>
      </w:pPr>
      <w:r>
        <w:rPr>
          <w:rFonts w:hint="eastAsia"/>
        </w:rPr>
        <w:t>2.年月日年取后2位</w:t>
      </w:r>
    </w:p>
    <w:p>
      <w:pPr>
        <w:pStyle w:val="7"/>
        <w:ind w:left="780" w:firstLine="0" w:firstLineChars="0"/>
        <w:rPr>
          <w:rFonts w:hint="eastAsia"/>
        </w:rPr>
      </w:pPr>
      <w:r>
        <w:rPr>
          <w:rFonts w:hint="eastAsia"/>
        </w:rPr>
        <w:t>3.连续数为一组图片的数量，成都MTCP一组图片数量是3</w:t>
      </w:r>
    </w:p>
    <w:p>
      <w:pPr>
        <w:pStyle w:val="7"/>
        <w:ind w:left="780" w:firstLine="0" w:firstLineChars="0"/>
      </w:pPr>
    </w:p>
    <w:p>
      <w:pPr>
        <w:pStyle w:val="7"/>
        <w:ind w:left="780" w:firstLine="0" w:firstLineChars="0"/>
      </w:pPr>
      <w:r>
        <w:rPr>
          <w:rFonts w:ascii="Calibri" w:hAnsi="Calibri" w:eastAsia="宋体"/>
          <w:kern w:val="2"/>
          <w:sz w:val="21"/>
          <w:szCs w:val="22"/>
          <w:lang w:val="en-US" w:eastAsia="zh-CN" w:bidi="ar-SA"/>
        </w:rPr>
        <w:pict>
          <v:group id="组合 1025" o:spid="_x0000_s1025" style="height:474.55pt;width:418.25pt;rotation:0f;" coordorigin="0,0" coordsize="8365,9491">
            <o:lock v:ext="edit" position="f" selection="f" grouping="f" rotation="f" cropping="f" text="f" aspectratio="f"/>
            <v:rect id="矩形 1026" o:spid="_x0000_s1027" style="position:absolute;left:0;top:0;height:9491;width:8365;rotation:0f;" o:ole="f" fillcolor="#FFFFFF" filled="f" o:preferrelative="t" stroked="f" coordsize="21600,21600">
              <v:fill on="f" color2="#FFFFFF" focus="0%"/>
              <v:imagedata gain="65536f" blacklevel="0f" gamma="0"/>
              <o:lock v:ext="edit" position="f" selection="f" grouping="f" rotation="f" cropping="f" text="f" aspectratio="f"/>
            </v:rect>
            <v:rect id="矩形 1027" o:spid="_x0000_s1028" style="position:absolute;left:3180;top:676;height:564;width:1503;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jc w:val="center"/>
                    </w:pPr>
                    <w:r>
                      <w:rPr>
                        <w:rFonts w:hint="eastAsia"/>
                      </w:rPr>
                      <w:t>打开文件</w:t>
                    </w:r>
                  </w:p>
                </w:txbxContent>
              </v:textbox>
            </v:rect>
            <v:shape id="直接连接符 1028" o:spid="_x0000_s1029" type="#_x0000_t32" style="position:absolute;left:3931;top:125;height:551;width:1;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直接连接符 1029" o:spid="_x0000_s1030" type="#_x0000_t32" style="position:absolute;left:3931;top:1240;flip:x;height:582;width:1;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30" o:spid="_x0000_s1031" style="position:absolute;left:3215;top:4435;height:765;width:1554;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cs="Times New Roman"/>
                        <w:kern w:val="2"/>
                        <w:sz w:val="21"/>
                        <w:szCs w:val="21"/>
                      </w:rPr>
                      <w:t>获取文件内嵌信息</w:t>
                    </w:r>
                  </w:p>
                </w:txbxContent>
              </v:textbox>
            </v:rect>
            <v:shape id="直接连接符 1031" o:spid="_x0000_s1032" type="#_x0000_t32" style="position:absolute;left:4013;top:6250;height:444;width:0;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流程图: 决策 1032" o:spid="_x0000_s1033" type="#_x0000_t110" style="position:absolute;left:3141;top:3001;height:966;width:1628;rotation:0f;" o:ole="f" fillcolor="#FFFFFF" filled="t" o:preferrelative="t" stroked="t" coordorigin="0,0" coordsize="21600,21600">
              <v:stroke weight="2pt" color="#000000" color2="#FFFFFF" opacity="100%" miterlimit="2"/>
              <v:imagedata gain="65536f" blacklevel="0f" gamma="0"/>
              <o:lock v:ext="edit" position="f" selection="f" grouping="f" rotation="f" cropping="f" text="f" aspectratio="f"/>
              <v:textbox>
                <w:txbxContent>
                  <w:p/>
                </w:txbxContent>
              </v:textbox>
            </v:shape>
            <v:rect id="矩形 1033" o:spid="_x0000_s1034" style="position:absolute;left:1479;top:4708;height:819;width:1439;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rPr>
                      <w:t>不完整</w:t>
                    </w:r>
                  </w:p>
                </w:txbxContent>
              </v:textbox>
            </v:rect>
            <v:shape id="肘形连接符 1034" o:spid="_x0000_s1035" type="#_x0000_t33" style="position:absolute;left:2198;top:3484;flip:y;height:1224;width:943;rotation:1179648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35" o:spid="_x0000_s1036" style="position:absolute;left:3293;top:6694;height:563;width:1439;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cs="Times New Roman"/>
                        <w:kern w:val="2"/>
                        <w:sz w:val="21"/>
                        <w:szCs w:val="21"/>
                      </w:rPr>
                      <w:t>保存信息</w:t>
                    </w:r>
                  </w:p>
                </w:txbxContent>
              </v:textbox>
            </v:rect>
            <v:shape id="直接连接符 1036" o:spid="_x0000_s1037" type="#_x0000_t32" style="position:absolute;left:4013;top:7257;height:456;width:3;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直接连接符 1037" o:spid="_x0000_s1038" type="#_x0000_t32" style="position:absolute;left:3955;top:3967;height:468;width:37;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shape id="流程图: 终止 1038" o:spid="_x0000_s1039" type="#_x0000_t116" style="position:absolute;left:3215;top:7713;height:653;width:1602;rotation:0f;" o:ole="f" fillcolor="#FFFFFF" filled="t" o:preferrelative="t" stroked="t" coordorigin="0,0" coordsize="21600,21600">
              <v:stroke weight="2pt" color="#000000" color2="#FFFFFF" opacity="100%" miterlimit="2"/>
              <v:imagedata gain="65536f" blacklevel="0f" gamma="0"/>
              <o:lock v:ext="edit" position="f" selection="f" grouping="f" rotation="f" cropping="f" text="f" aspectratio="f"/>
              <v:textbox>
                <w:txbxContent>
                  <w:p>
                    <w:pPr>
                      <w:jc w:val="center"/>
                    </w:pPr>
                    <w:r>
                      <w:rPr>
                        <w:rFonts w:hint="eastAsia"/>
                      </w:rPr>
                      <w:t>结束</w:t>
                    </w:r>
                  </w:p>
                </w:txbxContent>
              </v:textbox>
            </v:shape>
            <v:shape id="肘形连接符 1039" o:spid="_x0000_s1040" type="#_x0000_t33" style="position:absolute;left:1451;top:6274;flip:x;height:1018;width:2512;rotation:589824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40" o:spid="_x0000_s1041" style="position:absolute;left:3016;top:1822;height:563;width:1830;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rPr>
                        <w:sz w:val="21"/>
                        <w:szCs w:val="21"/>
                      </w:rPr>
                    </w:pPr>
                    <w:r>
                      <w:rPr>
                        <w:rFonts w:hint="eastAsia"/>
                        <w:sz w:val="21"/>
                        <w:szCs w:val="21"/>
                      </w:rPr>
                      <w:t>判断文件完整性</w:t>
                    </w:r>
                  </w:p>
                </w:txbxContent>
              </v:textbox>
            </v:rect>
            <v:shape id="直接连接符 1041" o:spid="_x0000_s1042" type="#_x0000_t32" style="position:absolute;left:3931;top:2385;height:616;width:24;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v:rect id="矩形 1042" o:spid="_x0000_s1043" style="position:absolute;left:3293;top:5687;height:563;width:1439;rotation:0f;" o:ole="f" fillcolor="#FFFFFF" filled="t" o:preferrelative="t" stroked="t" coordsize="21600,21600">
              <v:stroke weight="2pt" color="#000000" color2="#FFFFFF" opacity="100%" miterlimit="2"/>
              <v:imagedata gain="65536f" blacklevel="0f" gamma="0"/>
              <o:lock v:ext="edit" position="f" selection="f" grouping="f" rotation="f" cropping="f" text="f" aspectratio="f"/>
              <v:textbox>
                <w:txbxContent>
                  <w:p>
                    <w:pPr>
                      <w:pStyle w:val="8"/>
                      <w:spacing w:before="0" w:beforeAutospacing="0" w:after="0" w:afterAutospacing="0"/>
                      <w:jc w:val="center"/>
                    </w:pPr>
                    <w:r>
                      <w:rPr>
                        <w:rFonts w:hint="eastAsia" w:cs="Times New Roman"/>
                        <w:kern w:val="2"/>
                        <w:sz w:val="21"/>
                        <w:szCs w:val="21"/>
                      </w:rPr>
                      <w:t>图片重命名</w:t>
                    </w:r>
                  </w:p>
                </w:txbxContent>
              </v:textbox>
            </v:rect>
            <v:shape id="直接连接符 1043" o:spid="_x0000_s1044" type="#_x0000_t32" style="position:absolute;left:3992;top:5200;height:487;width:21;rotation:0f;" o:ole="f" fillcolor="#FFFFFF" filled="t" o:preferrelative="t" stroked="t" coordorigin="0,0" coordsize="21600,21600">
              <v:stroke color="#000000" color2="#FFFFFF" opacity="100%" miterlimit="2" endarrow="open"/>
              <v:imagedata gain="65536f" blacklevel="0f" gamma="0"/>
              <o:lock v:ext="edit" position="f" selection="f" grouping="f" rotation="f" cropping="f" text="f" aspectratio="f"/>
            </v:shape>
            <w10:wrap type="none"/>
            <w10:anchorlock/>
          </v:group>
        </w:pict>
      </w:r>
    </w:p>
    <w:p>
      <w:pPr>
        <w:pStyle w:val="7"/>
        <w:ind w:left="780" w:firstLine="0" w:firstLineChars="0"/>
      </w:pPr>
    </w:p>
    <w:p>
      <w:pPr>
        <w:pStyle w:val="7"/>
        <w:numPr>
          <w:ilvl w:val="0"/>
          <w:numId w:val="3"/>
        </w:numPr>
        <w:ind w:firstLineChars="0"/>
      </w:pPr>
      <w:r>
        <w:rPr>
          <w:rFonts w:hint="eastAsia"/>
        </w:rPr>
        <w:t>数据库储存</w:t>
      </w:r>
    </w:p>
    <w:p>
      <w:pPr>
        <w:pStyle w:val="7"/>
        <w:ind w:left="780" w:firstLine="0" w:firstLineChars="0"/>
      </w:pPr>
      <w:r>
        <w:rPr>
          <w:rFonts w:hint="eastAsia"/>
        </w:rPr>
        <w:t>输入：一张图片的信息。</w:t>
      </w:r>
    </w:p>
    <w:p>
      <w:pPr>
        <w:pStyle w:val="7"/>
        <w:ind w:left="780" w:firstLine="0" w:firstLineChars="0"/>
      </w:pPr>
      <w:r>
        <w:rPr>
          <w:rFonts w:hint="eastAsia"/>
        </w:rPr>
        <w:t>输出：数据库表要求的形式储存到数据库中。下表是要求存入一条记录的列和列的含义。其他列不需要存储。</w:t>
      </w:r>
    </w:p>
    <w:tbl>
      <w:tblPr>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846"/>
        <w:gridCol w:w="3736"/>
      </w:tblGrid>
      <w:tr>
        <w:tc>
          <w:tcPr>
            <w:tcW w:w="2160" w:type="dxa"/>
            <w:vAlign w:val="top"/>
          </w:tcPr>
          <w:p>
            <w:pPr>
              <w:pStyle w:val="7"/>
              <w:ind w:firstLine="0" w:firstLineChars="0"/>
            </w:pPr>
            <w:r>
              <w:rPr>
                <w:rFonts w:hint="eastAsia"/>
              </w:rPr>
              <w:t>名称</w:t>
            </w:r>
          </w:p>
        </w:tc>
        <w:tc>
          <w:tcPr>
            <w:tcW w:w="1846" w:type="dxa"/>
            <w:vAlign w:val="top"/>
          </w:tcPr>
          <w:p>
            <w:pPr>
              <w:pStyle w:val="7"/>
              <w:ind w:firstLine="0" w:firstLineChars="0"/>
            </w:pPr>
            <w:r>
              <w:rPr>
                <w:rFonts w:hint="eastAsia"/>
              </w:rPr>
              <w:t>类型</w:t>
            </w:r>
          </w:p>
        </w:tc>
        <w:tc>
          <w:tcPr>
            <w:tcW w:w="3736" w:type="dxa"/>
            <w:vAlign w:val="top"/>
          </w:tcPr>
          <w:p>
            <w:pPr>
              <w:pStyle w:val="7"/>
              <w:ind w:firstLine="0" w:firstLineChars="0"/>
            </w:pPr>
            <w:r>
              <w:rPr>
                <w:rFonts w:hint="eastAsia"/>
              </w:rPr>
              <w:t>含义</w:t>
            </w:r>
          </w:p>
        </w:tc>
      </w:tr>
      <w:tr>
        <w:tc>
          <w:tcPr>
            <w:tcW w:w="2160" w:type="dxa"/>
            <w:vAlign w:val="top"/>
          </w:tcPr>
          <w:p>
            <w:pPr>
              <w:pStyle w:val="7"/>
              <w:ind w:firstLine="0" w:firstLineChars="0"/>
            </w:pPr>
            <w:r>
              <w:t>id</w:t>
            </w:r>
          </w:p>
        </w:tc>
        <w:tc>
          <w:tcPr>
            <w:tcW w:w="1846" w:type="dxa"/>
            <w:vAlign w:val="top"/>
          </w:tcPr>
          <w:p>
            <w:pPr>
              <w:pStyle w:val="7"/>
              <w:ind w:firstLine="0" w:firstLineChars="0"/>
            </w:pPr>
            <w:r>
              <w:t>I</w:t>
            </w:r>
            <w:r>
              <w:rPr>
                <w:rFonts w:hint="eastAsia"/>
              </w:rPr>
              <w:t>nt</w:t>
            </w:r>
          </w:p>
        </w:tc>
        <w:tc>
          <w:tcPr>
            <w:tcW w:w="3736" w:type="dxa"/>
            <w:vAlign w:val="top"/>
          </w:tcPr>
          <w:p>
            <w:pPr>
              <w:pStyle w:val="7"/>
              <w:ind w:firstLine="0" w:firstLineChars="0"/>
            </w:pPr>
            <w:r>
              <w:rPr>
                <w:rFonts w:hint="eastAsia"/>
              </w:rPr>
              <w:t>标识符，自增，</w:t>
            </w:r>
            <w:r>
              <w:rPr>
                <w:rFonts w:hint="eastAsia"/>
                <w:color w:val="0070C0"/>
              </w:rPr>
              <w:t>不需要存入</w:t>
            </w:r>
          </w:p>
        </w:tc>
      </w:tr>
      <w:tr>
        <w:tc>
          <w:tcPr>
            <w:tcW w:w="2160" w:type="dxa"/>
            <w:vAlign w:val="top"/>
          </w:tcPr>
          <w:p>
            <w:pPr>
              <w:pStyle w:val="7"/>
              <w:ind w:firstLine="0" w:firstLineChars="0"/>
            </w:pPr>
            <w:r>
              <w:t>camera</w:t>
            </w:r>
            <w:r>
              <w:rPr>
                <w:rFonts w:hint="eastAsia"/>
              </w:rPr>
              <w:t>_id</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摄像头的MAC</w:t>
            </w:r>
          </w:p>
        </w:tc>
      </w:tr>
      <w:tr>
        <w:tc>
          <w:tcPr>
            <w:tcW w:w="2160" w:type="dxa"/>
            <w:vAlign w:val="top"/>
          </w:tcPr>
          <w:p>
            <w:pPr>
              <w:pStyle w:val="7"/>
              <w:ind w:firstLine="0" w:firstLineChars="0"/>
            </w:pPr>
            <w:r>
              <w:t>picture</w:t>
            </w:r>
            <w:r>
              <w:rPr>
                <w:rFonts w:hint="eastAsia"/>
              </w:rPr>
              <w:t>_name</w:t>
            </w:r>
          </w:p>
        </w:tc>
        <w:tc>
          <w:tcPr>
            <w:tcW w:w="1846" w:type="dxa"/>
            <w:vAlign w:val="top"/>
          </w:tcPr>
          <w:p>
            <w:pPr>
              <w:pStyle w:val="7"/>
              <w:ind w:firstLine="0" w:firstLineChars="0"/>
            </w:pPr>
            <w:r>
              <w:rPr>
                <w:rFonts w:hint="eastAsia"/>
              </w:rPr>
              <w:t>varchar(100)</w:t>
            </w:r>
          </w:p>
        </w:tc>
        <w:tc>
          <w:tcPr>
            <w:tcW w:w="3736" w:type="dxa"/>
            <w:vAlign w:val="top"/>
          </w:tcPr>
          <w:p>
            <w:pPr>
              <w:pStyle w:val="7"/>
              <w:ind w:firstLine="0" w:firstLineChars="0"/>
            </w:pPr>
            <w:r>
              <w:rPr>
                <w:rFonts w:hint="eastAsia"/>
              </w:rPr>
              <w:t>图片名称，包含绝对路径，多个图片名用‘，’号分隔</w:t>
            </w:r>
          </w:p>
        </w:tc>
      </w:tr>
      <w:tr>
        <w:tc>
          <w:tcPr>
            <w:tcW w:w="2160" w:type="dxa"/>
            <w:vAlign w:val="top"/>
          </w:tcPr>
          <w:p>
            <w:pPr>
              <w:pStyle w:val="7"/>
              <w:ind w:firstLine="0" w:firstLineChars="0"/>
            </w:pPr>
            <w:r>
              <w:rPr>
                <w:rFonts w:ascii="Tahoma" w:hAnsi="Tahoma" w:cs="Tahoma"/>
                <w:kern w:val="0"/>
                <w:sz w:val="20"/>
                <w:szCs w:val="20"/>
              </w:rPr>
              <w:t>direction</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方向</w:t>
            </w:r>
          </w:p>
        </w:tc>
      </w:tr>
      <w:tr>
        <w:tc>
          <w:tcPr>
            <w:tcW w:w="2160" w:type="dxa"/>
            <w:vAlign w:val="top"/>
          </w:tcPr>
          <w:p>
            <w:pPr>
              <w:pStyle w:val="7"/>
              <w:ind w:firstLine="0" w:firstLineChars="0"/>
            </w:pPr>
            <w:r>
              <w:rPr>
                <w:rFonts w:hint="eastAsia"/>
              </w:rPr>
              <w:t>car_id</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车牌号</w:t>
            </w:r>
          </w:p>
        </w:tc>
      </w:tr>
      <w:tr>
        <w:tc>
          <w:tcPr>
            <w:tcW w:w="2160" w:type="dxa"/>
            <w:vAlign w:val="top"/>
          </w:tcPr>
          <w:p>
            <w:pPr>
              <w:pStyle w:val="7"/>
              <w:ind w:firstLine="0" w:firstLineChars="0"/>
            </w:pPr>
            <w:r>
              <w:t>capture</w:t>
            </w:r>
            <w:r>
              <w:rPr>
                <w:rFonts w:hint="eastAsia"/>
              </w:rPr>
              <w:t>_serial_num</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抓拍流水号</w:t>
            </w:r>
          </w:p>
        </w:tc>
      </w:tr>
      <w:tr>
        <w:tc>
          <w:tcPr>
            <w:tcW w:w="2160" w:type="dxa"/>
            <w:vAlign w:val="top"/>
          </w:tcPr>
          <w:p>
            <w:pPr>
              <w:pStyle w:val="7"/>
              <w:ind w:firstLine="0" w:firstLineChars="0"/>
            </w:pPr>
            <w:r>
              <w:rPr>
                <w:rFonts w:hint="eastAsia"/>
              </w:rPr>
              <w:t>license_color</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车牌颜色</w:t>
            </w:r>
          </w:p>
        </w:tc>
      </w:tr>
      <w:tr>
        <w:tc>
          <w:tcPr>
            <w:tcW w:w="2160" w:type="dxa"/>
            <w:vAlign w:val="top"/>
          </w:tcPr>
          <w:p>
            <w:pPr>
              <w:pStyle w:val="7"/>
              <w:ind w:firstLine="0" w:firstLineChars="0"/>
            </w:pPr>
            <w:r>
              <w:t>receive</w:t>
            </w:r>
            <w:r>
              <w:rPr>
                <w:rFonts w:hint="eastAsia"/>
              </w:rPr>
              <w:t>_picture_nums</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这组图片数量</w:t>
            </w:r>
          </w:p>
        </w:tc>
      </w:tr>
      <w:tr>
        <w:tc>
          <w:tcPr>
            <w:tcW w:w="2160" w:type="dxa"/>
            <w:vAlign w:val="top"/>
          </w:tcPr>
          <w:p>
            <w:pPr>
              <w:pStyle w:val="7"/>
              <w:ind w:firstLine="0" w:firstLineChars="0"/>
            </w:pPr>
            <w:r>
              <w:rPr>
                <w:rFonts w:hint="eastAsia"/>
              </w:rPr>
              <w:t>collect_date1</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图片1抓拍时间</w:t>
            </w:r>
          </w:p>
        </w:tc>
      </w:tr>
      <w:tr>
        <w:tc>
          <w:tcPr>
            <w:tcW w:w="2160" w:type="dxa"/>
            <w:vAlign w:val="top"/>
          </w:tcPr>
          <w:p>
            <w:pPr>
              <w:pStyle w:val="7"/>
              <w:ind w:firstLine="0" w:firstLineChars="0"/>
            </w:pPr>
            <w:r>
              <w:rPr>
                <w:rFonts w:hint="eastAsia"/>
              </w:rPr>
              <w:t>collect_date2</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图片2抓拍时间</w:t>
            </w:r>
          </w:p>
        </w:tc>
      </w:tr>
      <w:tr>
        <w:tc>
          <w:tcPr>
            <w:tcW w:w="2160" w:type="dxa"/>
            <w:vAlign w:val="top"/>
          </w:tcPr>
          <w:p>
            <w:pPr>
              <w:pStyle w:val="7"/>
              <w:ind w:firstLine="0" w:firstLineChars="0"/>
            </w:pPr>
            <w:r>
              <w:rPr>
                <w:rFonts w:hint="eastAsia"/>
              </w:rPr>
              <w:t>collect_date3</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图片3抓拍时间</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图片n抓拍时间（n最大为8）</w:t>
            </w:r>
          </w:p>
        </w:tc>
      </w:tr>
      <w:tr>
        <w:tc>
          <w:tcPr>
            <w:tcW w:w="2160" w:type="dxa"/>
            <w:vAlign w:val="top"/>
          </w:tcPr>
          <w:p>
            <w:pPr>
              <w:pStyle w:val="7"/>
              <w:ind w:firstLine="0" w:firstLineChars="0"/>
            </w:pPr>
            <w:r>
              <w:rPr>
                <w:rFonts w:ascii="Tahoma" w:hAnsi="Tahoma" w:cs="Tahoma"/>
                <w:kern w:val="0"/>
                <w:sz w:val="20"/>
                <w:szCs w:val="20"/>
              </w:rPr>
              <w:t>recieve_begin_time1</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图片1开始接收时间</w:t>
            </w:r>
          </w:p>
        </w:tc>
      </w:tr>
      <w:tr>
        <w:tc>
          <w:tcPr>
            <w:tcW w:w="2160" w:type="dxa"/>
            <w:vAlign w:val="top"/>
          </w:tcPr>
          <w:p>
            <w:pPr>
              <w:pStyle w:val="7"/>
              <w:ind w:firstLine="0" w:firstLineChars="0"/>
            </w:pPr>
            <w:r>
              <w:rPr>
                <w:rFonts w:ascii="Tahoma" w:hAnsi="Tahoma" w:cs="Tahoma"/>
                <w:kern w:val="0"/>
                <w:sz w:val="20"/>
                <w:szCs w:val="20"/>
              </w:rPr>
              <w:t>recieve_begin_time</w:t>
            </w:r>
            <w:r>
              <w:rPr>
                <w:rFonts w:hint="eastAsia" w:ascii="Tahoma" w:hAnsi="Tahoma" w:cs="Tahoma"/>
                <w:kern w:val="0"/>
                <w:sz w:val="20"/>
                <w:szCs w:val="20"/>
              </w:rPr>
              <w:t>2</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图片2开始接收时间</w:t>
            </w:r>
          </w:p>
        </w:tc>
      </w:tr>
      <w:tr>
        <w:tc>
          <w:tcPr>
            <w:tcW w:w="2160" w:type="dxa"/>
            <w:vAlign w:val="top"/>
          </w:tcPr>
          <w:p>
            <w:pPr>
              <w:pStyle w:val="7"/>
              <w:ind w:firstLine="0" w:firstLineChars="0"/>
            </w:pPr>
            <w:r>
              <w:rPr>
                <w:rFonts w:ascii="Tahoma" w:hAnsi="Tahoma" w:cs="Tahoma"/>
                <w:kern w:val="0"/>
                <w:sz w:val="20"/>
                <w:szCs w:val="20"/>
              </w:rPr>
              <w:t>recieve_begin_time</w:t>
            </w:r>
            <w:r>
              <w:rPr>
                <w:rFonts w:hint="eastAsia" w:ascii="Tahoma" w:hAnsi="Tahoma" w:cs="Tahoma"/>
                <w:kern w:val="0"/>
                <w:sz w:val="20"/>
                <w:szCs w:val="20"/>
              </w:rPr>
              <w:t>3</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图片3开始接收时间</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图片n开始接收时间（n最大为8）</w:t>
            </w:r>
          </w:p>
        </w:tc>
      </w:tr>
      <w:tr>
        <w:tc>
          <w:tcPr>
            <w:tcW w:w="2160" w:type="dxa"/>
            <w:vAlign w:val="top"/>
          </w:tcPr>
          <w:p>
            <w:pPr>
              <w:pStyle w:val="7"/>
              <w:ind w:firstLine="0" w:firstLineChars="0"/>
            </w:pPr>
            <w:r>
              <w:t>receive</w:t>
            </w:r>
            <w:r>
              <w:rPr>
                <w:rFonts w:hint="eastAsia"/>
              </w:rPr>
              <w:t>_time1</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图片1完全接收时间</w:t>
            </w:r>
          </w:p>
        </w:tc>
      </w:tr>
      <w:tr>
        <w:tc>
          <w:tcPr>
            <w:tcW w:w="2160" w:type="dxa"/>
            <w:vAlign w:val="top"/>
          </w:tcPr>
          <w:p>
            <w:pPr>
              <w:pStyle w:val="7"/>
              <w:ind w:firstLine="0" w:firstLineChars="0"/>
            </w:pPr>
            <w:r>
              <w:t>receive</w:t>
            </w:r>
            <w:r>
              <w:rPr>
                <w:rFonts w:hint="eastAsia"/>
              </w:rPr>
              <w:t>_time2</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图片2完全接收时间</w:t>
            </w:r>
          </w:p>
        </w:tc>
      </w:tr>
      <w:tr>
        <w:tc>
          <w:tcPr>
            <w:tcW w:w="2160" w:type="dxa"/>
            <w:vAlign w:val="top"/>
          </w:tcPr>
          <w:p>
            <w:pPr>
              <w:pStyle w:val="7"/>
              <w:ind w:firstLine="0" w:firstLineChars="0"/>
            </w:pPr>
            <w:r>
              <w:t>receive</w:t>
            </w:r>
            <w:r>
              <w:rPr>
                <w:rFonts w:hint="eastAsia"/>
              </w:rPr>
              <w:t>_time3</w:t>
            </w:r>
          </w:p>
        </w:tc>
        <w:tc>
          <w:tcPr>
            <w:tcW w:w="1846" w:type="dxa"/>
            <w:vAlign w:val="top"/>
          </w:tcPr>
          <w:p>
            <w:pPr>
              <w:pStyle w:val="7"/>
              <w:ind w:firstLine="0" w:firstLineChars="0"/>
            </w:pPr>
            <w:r>
              <w:rPr>
                <w:rFonts w:hint="eastAsia"/>
              </w:rPr>
              <w:t>datetime</w:t>
            </w:r>
          </w:p>
        </w:tc>
        <w:tc>
          <w:tcPr>
            <w:tcW w:w="3736" w:type="dxa"/>
            <w:vAlign w:val="top"/>
          </w:tcPr>
          <w:p>
            <w:pPr>
              <w:pStyle w:val="7"/>
              <w:ind w:firstLine="0" w:firstLineChars="0"/>
            </w:pPr>
            <w:r>
              <w:rPr>
                <w:rFonts w:hint="eastAsia"/>
              </w:rPr>
              <w:t>图片3完全接收时间</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图片n完全接收时间（n最大为8）</w:t>
            </w:r>
          </w:p>
        </w:tc>
      </w:tr>
      <w:tr>
        <w:tc>
          <w:tcPr>
            <w:tcW w:w="2160" w:type="dxa"/>
            <w:vAlign w:val="top"/>
          </w:tcPr>
          <w:p>
            <w:pPr>
              <w:pStyle w:val="7"/>
              <w:ind w:firstLine="0" w:firstLineChars="0"/>
            </w:pPr>
            <w:r>
              <w:rPr>
                <w:rFonts w:hint="eastAsia"/>
              </w:rPr>
              <w:t>gps_x1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图片1,X坐标</w:t>
            </w:r>
          </w:p>
        </w:tc>
      </w:tr>
      <w:tr>
        <w:tc>
          <w:tcPr>
            <w:tcW w:w="2160" w:type="dxa"/>
            <w:vAlign w:val="top"/>
          </w:tcPr>
          <w:p>
            <w:pPr>
              <w:pStyle w:val="7"/>
              <w:ind w:firstLine="0" w:firstLineChars="0"/>
            </w:pPr>
            <w:r>
              <w:rPr>
                <w:rFonts w:hint="eastAsia"/>
              </w:rPr>
              <w:t>gps_x2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图片2,X坐标</w:t>
            </w:r>
          </w:p>
        </w:tc>
      </w:tr>
      <w:tr>
        <w:tc>
          <w:tcPr>
            <w:tcW w:w="2160" w:type="dxa"/>
            <w:vAlign w:val="top"/>
          </w:tcPr>
          <w:p>
            <w:pPr>
              <w:pStyle w:val="7"/>
              <w:ind w:firstLine="0" w:firstLineChars="0"/>
            </w:pPr>
            <w:r>
              <w:rPr>
                <w:rFonts w:hint="eastAsia"/>
              </w:rPr>
              <w:t>gps_x3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图片3,X坐标</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图片n,X坐标（n最大为8）</w:t>
            </w:r>
          </w:p>
        </w:tc>
      </w:tr>
      <w:tr>
        <w:tc>
          <w:tcPr>
            <w:tcW w:w="2160" w:type="dxa"/>
            <w:vAlign w:val="top"/>
          </w:tcPr>
          <w:p>
            <w:pPr>
              <w:pStyle w:val="7"/>
              <w:ind w:firstLine="0" w:firstLineChars="0"/>
            </w:pPr>
            <w:r>
              <w:rPr>
                <w:rFonts w:hint="eastAsia"/>
              </w:rPr>
              <w:t>gps_y1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图片1,Y坐标</w:t>
            </w:r>
          </w:p>
        </w:tc>
      </w:tr>
      <w:tr>
        <w:tc>
          <w:tcPr>
            <w:tcW w:w="2160" w:type="dxa"/>
            <w:vAlign w:val="top"/>
          </w:tcPr>
          <w:p>
            <w:pPr>
              <w:pStyle w:val="7"/>
              <w:ind w:firstLine="0" w:firstLineChars="0"/>
            </w:pPr>
            <w:r>
              <w:rPr>
                <w:rFonts w:hint="eastAsia"/>
              </w:rPr>
              <w:t>gps_y2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图片2,Y坐标</w:t>
            </w:r>
          </w:p>
        </w:tc>
      </w:tr>
      <w:tr>
        <w:tc>
          <w:tcPr>
            <w:tcW w:w="2160" w:type="dxa"/>
            <w:vAlign w:val="top"/>
          </w:tcPr>
          <w:p>
            <w:pPr>
              <w:pStyle w:val="7"/>
              <w:ind w:firstLine="0" w:firstLineChars="0"/>
            </w:pPr>
            <w:r>
              <w:rPr>
                <w:rFonts w:hint="eastAsia"/>
              </w:rPr>
              <w:t>gps_y3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图片3,Y坐标</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图片n,Y坐标（n最大为8）</w:t>
            </w:r>
          </w:p>
        </w:tc>
      </w:tr>
      <w:tr>
        <w:tc>
          <w:tcPr>
            <w:tcW w:w="2160" w:type="dxa"/>
            <w:vAlign w:val="top"/>
          </w:tcPr>
          <w:p>
            <w:pPr>
              <w:pStyle w:val="7"/>
              <w:ind w:firstLine="0" w:firstLineChars="0"/>
            </w:pPr>
            <w:r>
              <w:rPr>
                <w:rFonts w:hint="eastAsia"/>
              </w:rPr>
              <w:t>car_distance1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 车距</w:t>
            </w:r>
          </w:p>
        </w:tc>
      </w:tr>
      <w:tr>
        <w:tc>
          <w:tcPr>
            <w:tcW w:w="2160" w:type="dxa"/>
            <w:vAlign w:val="top"/>
          </w:tcPr>
          <w:p>
            <w:pPr>
              <w:pStyle w:val="7"/>
              <w:ind w:firstLine="0" w:firstLineChars="0"/>
            </w:pPr>
            <w:r>
              <w:rPr>
                <w:rFonts w:hint="eastAsia"/>
              </w:rPr>
              <w:t>car_distance2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 车距</w:t>
            </w:r>
          </w:p>
        </w:tc>
      </w:tr>
      <w:tr>
        <w:tc>
          <w:tcPr>
            <w:tcW w:w="2160" w:type="dxa"/>
            <w:vAlign w:val="top"/>
          </w:tcPr>
          <w:p>
            <w:pPr>
              <w:pStyle w:val="7"/>
              <w:ind w:firstLine="0" w:firstLineChars="0"/>
            </w:pPr>
            <w:r>
              <w:rPr>
                <w:rFonts w:hint="eastAsia"/>
              </w:rPr>
              <w:t>car_distance3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 车距</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 车距（n最大为8）</w:t>
            </w:r>
          </w:p>
        </w:tc>
      </w:tr>
      <w:tr>
        <w:tc>
          <w:tcPr>
            <w:tcW w:w="2160" w:type="dxa"/>
            <w:vAlign w:val="top"/>
          </w:tcPr>
          <w:p>
            <w:pPr>
              <w:pStyle w:val="7"/>
              <w:ind w:firstLine="0" w:firstLineChars="0"/>
            </w:pPr>
            <w:r>
              <w:rPr>
                <w:rFonts w:hint="eastAsia"/>
              </w:rPr>
              <w:t>speed1</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图片1, 车速</w:t>
            </w:r>
          </w:p>
        </w:tc>
      </w:tr>
      <w:tr>
        <w:tc>
          <w:tcPr>
            <w:tcW w:w="2160" w:type="dxa"/>
            <w:vAlign w:val="top"/>
          </w:tcPr>
          <w:p>
            <w:pPr>
              <w:pStyle w:val="7"/>
              <w:ind w:firstLine="0" w:firstLineChars="0"/>
            </w:pPr>
            <w:r>
              <w:rPr>
                <w:rFonts w:hint="eastAsia"/>
              </w:rPr>
              <w:t>speed2</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图片2, 车速</w:t>
            </w:r>
          </w:p>
        </w:tc>
      </w:tr>
      <w:tr>
        <w:tc>
          <w:tcPr>
            <w:tcW w:w="2160" w:type="dxa"/>
            <w:vAlign w:val="top"/>
          </w:tcPr>
          <w:p>
            <w:pPr>
              <w:pStyle w:val="7"/>
              <w:ind w:firstLine="0" w:firstLineChars="0"/>
            </w:pPr>
            <w:r>
              <w:rPr>
                <w:rFonts w:hint="eastAsia"/>
              </w:rPr>
              <w:t>speed3</w:t>
            </w:r>
          </w:p>
        </w:tc>
        <w:tc>
          <w:tcPr>
            <w:tcW w:w="1846" w:type="dxa"/>
            <w:vAlign w:val="top"/>
          </w:tcPr>
          <w:p>
            <w:pPr>
              <w:pStyle w:val="7"/>
              <w:ind w:firstLine="0" w:firstLineChars="0"/>
            </w:pPr>
            <w:r>
              <w:rPr>
                <w:rFonts w:hint="eastAsia"/>
              </w:rPr>
              <w:t>varchar(50)</w:t>
            </w:r>
          </w:p>
        </w:tc>
        <w:tc>
          <w:tcPr>
            <w:tcW w:w="3736" w:type="dxa"/>
            <w:vAlign w:val="top"/>
          </w:tcPr>
          <w:p>
            <w:pPr>
              <w:pStyle w:val="7"/>
              <w:ind w:firstLine="0" w:firstLineChars="0"/>
            </w:pPr>
            <w:r>
              <w:rPr>
                <w:rFonts w:hint="eastAsia"/>
              </w:rPr>
              <w:t>图片3, 车速</w:t>
            </w:r>
          </w:p>
        </w:tc>
      </w:tr>
      <w:tr>
        <w:tc>
          <w:tcPr>
            <w:tcW w:w="2160" w:type="dxa"/>
            <w:vAlign w:val="top"/>
          </w:tcPr>
          <w:p>
            <w:pPr>
              <w:pStyle w:val="7"/>
              <w:ind w:firstLine="0" w:firstLineChars="0"/>
            </w:pPr>
            <w:r>
              <w:t>…</w:t>
            </w:r>
          </w:p>
        </w:tc>
        <w:tc>
          <w:tcPr>
            <w:tcW w:w="1846" w:type="dxa"/>
            <w:vAlign w:val="top"/>
          </w:tcPr>
          <w:p>
            <w:pPr>
              <w:pStyle w:val="7"/>
              <w:ind w:firstLine="0" w:firstLineChars="0"/>
            </w:pPr>
            <w:r>
              <w:t>…</w:t>
            </w:r>
          </w:p>
        </w:tc>
        <w:tc>
          <w:tcPr>
            <w:tcW w:w="3736" w:type="dxa"/>
            <w:vAlign w:val="top"/>
          </w:tcPr>
          <w:p>
            <w:pPr>
              <w:pStyle w:val="7"/>
              <w:ind w:firstLine="0" w:firstLineChars="0"/>
            </w:pPr>
            <w:r>
              <w:rPr>
                <w:rFonts w:hint="eastAsia"/>
              </w:rPr>
              <w:t>图片n, 车速（n最大为8）</w:t>
            </w:r>
          </w:p>
        </w:tc>
      </w:tr>
      <w:tr>
        <w:tc>
          <w:tcPr>
            <w:tcW w:w="2160" w:type="dxa"/>
            <w:vAlign w:val="top"/>
          </w:tcPr>
          <w:p>
            <w:pPr>
              <w:pStyle w:val="7"/>
              <w:ind w:firstLine="0" w:firstLineChars="0"/>
            </w:pPr>
            <w:r>
              <w:rPr>
                <w:rFonts w:ascii="Tahoma" w:hAnsi="Tahoma" w:cs="Tahoma"/>
                <w:kern w:val="0"/>
                <w:sz w:val="20"/>
                <w:szCs w:val="20"/>
              </w:rPr>
              <w:t>create_time</w:t>
            </w:r>
          </w:p>
        </w:tc>
        <w:tc>
          <w:tcPr>
            <w:tcW w:w="1846" w:type="dxa"/>
            <w:vAlign w:val="top"/>
          </w:tcPr>
          <w:p>
            <w:pPr>
              <w:pStyle w:val="7"/>
              <w:ind w:firstLine="0" w:firstLineChars="0"/>
            </w:pPr>
            <w:r>
              <w:rPr>
                <w:rFonts w:ascii="Tahoma" w:hAnsi="Tahoma" w:cs="Tahoma"/>
                <w:kern w:val="0"/>
                <w:sz w:val="20"/>
                <w:szCs w:val="20"/>
              </w:rPr>
              <w:t>datetime</w:t>
            </w:r>
          </w:p>
        </w:tc>
        <w:tc>
          <w:tcPr>
            <w:tcW w:w="3736" w:type="dxa"/>
            <w:vAlign w:val="top"/>
          </w:tcPr>
          <w:p>
            <w:pPr>
              <w:pStyle w:val="7"/>
              <w:ind w:firstLine="0" w:firstLineChars="0"/>
            </w:pPr>
            <w:r>
              <w:rPr>
                <w:rFonts w:hint="eastAsia"/>
              </w:rPr>
              <w:t>本记录创建时间或最近数据更新时间</w:t>
            </w:r>
          </w:p>
        </w:tc>
      </w:tr>
      <w:tr>
        <w:tc>
          <w:tcPr>
            <w:tcW w:w="2160" w:type="dxa"/>
            <w:vAlign w:val="top"/>
          </w:tcPr>
          <w:p>
            <w:pPr>
              <w:pStyle w:val="7"/>
              <w:ind w:firstLine="0" w:firstLineChars="0"/>
              <w:rPr>
                <w:rFonts w:ascii="Tahoma" w:hAnsi="Tahoma" w:cs="Tahoma"/>
                <w:kern w:val="0"/>
                <w:sz w:val="20"/>
                <w:szCs w:val="20"/>
              </w:rPr>
            </w:pPr>
            <w:r>
              <w:rPr>
                <w:rFonts w:ascii="Tahoma" w:hAnsi="Tahoma" w:cs="Tahoma"/>
                <w:kern w:val="0"/>
                <w:sz w:val="20"/>
                <w:szCs w:val="20"/>
              </w:rPr>
              <w:t>backup1</w:t>
            </w:r>
          </w:p>
        </w:tc>
        <w:tc>
          <w:tcPr>
            <w:tcW w:w="1846" w:type="dxa"/>
            <w:vAlign w:val="top"/>
          </w:tcPr>
          <w:p>
            <w:pPr>
              <w:pStyle w:val="7"/>
              <w:ind w:firstLine="0" w:firstLineChars="0"/>
              <w:rPr>
                <w:rFonts w:ascii="Tahoma" w:hAnsi="Tahoma" w:cs="Tahoma"/>
                <w:kern w:val="0"/>
                <w:sz w:val="20"/>
                <w:szCs w:val="20"/>
              </w:rPr>
            </w:pPr>
            <w:r>
              <w:rPr>
                <w:rFonts w:ascii="Tahoma" w:hAnsi="Tahoma" w:cs="Tahoma"/>
                <w:kern w:val="0"/>
                <w:sz w:val="20"/>
                <w:szCs w:val="20"/>
              </w:rPr>
              <w:t>varchar(50)</w:t>
            </w:r>
          </w:p>
        </w:tc>
        <w:tc>
          <w:tcPr>
            <w:tcW w:w="3736" w:type="dxa"/>
            <w:vAlign w:val="top"/>
          </w:tcPr>
          <w:p>
            <w:pPr>
              <w:pStyle w:val="7"/>
              <w:ind w:firstLine="0" w:firstLineChars="0"/>
            </w:pPr>
            <w:r>
              <w:rPr>
                <w:rFonts w:hint="eastAsia"/>
              </w:rPr>
              <w:t>本组抓拍图片的日期（Ymd字符串）</w:t>
            </w:r>
          </w:p>
        </w:tc>
      </w:tr>
    </w:tbl>
    <w:p>
      <w:pPr>
        <w:pStyle w:val="7"/>
        <w:ind w:left="780" w:firstLine="0" w:firstLineChars="0"/>
      </w:pPr>
    </w:p>
    <w:p>
      <w:pPr>
        <w:pStyle w:val="7"/>
        <w:ind w:left="780" w:firstLine="0" w:firstLineChars="0"/>
      </w:pPr>
      <w:r>
        <w:rPr>
          <w:rFonts w:hint="eastAsia"/>
        </w:rPr>
        <w:t>数据插入方法。</w:t>
      </w:r>
    </w:p>
    <w:p>
      <w:pPr>
        <w:pStyle w:val="7"/>
        <w:ind w:left="780" w:firstLine="0" w:firstLineChars="0"/>
      </w:pPr>
      <w:r>
        <w:rPr>
          <w:rFonts w:hint="eastAsia"/>
        </w:rPr>
        <w:t>若某张图片是任意一天任意一台设备的任意一组图片的第一张，则插入数据库一条新的记录。本组后续图片信息则更新该条记录。</w:t>
      </w:r>
    </w:p>
    <w:p>
      <w:pPr>
        <w:pStyle w:val="7"/>
        <w:ind w:left="780" w:firstLine="0" w:firstLineChars="0"/>
      </w:pPr>
      <w:r>
        <w:rPr>
          <w:rFonts w:hint="eastAsia"/>
        </w:rPr>
        <w:t>第一张图片信息插入数据库时</w:t>
      </w:r>
    </w:p>
    <w:p>
      <w:pPr>
        <w:pStyle w:val="7"/>
        <w:ind w:left="780" w:firstLine="0" w:firstLineChars="0"/>
      </w:pPr>
    </w:p>
    <w:p>
      <w:pPr>
        <w:pStyle w:val="7"/>
        <w:ind w:left="780" w:firstLine="0" w:firstLineChars="0"/>
      </w:pPr>
      <w:r>
        <w:rPr>
          <w:rFonts w:hint="eastAsia"/>
        </w:rPr>
        <w:t>对应的插入SQL语句如下：</w:t>
      </w:r>
    </w:p>
    <w:p>
      <w:pPr>
        <w:pStyle w:val="7"/>
        <w:ind w:left="780" w:firstLine="0" w:firstLineChars="0"/>
      </w:pPr>
      <w:r>
        <w:t>INSERT INTO LS_pictures</w:t>
      </w:r>
      <w:r>
        <w:rPr>
          <w:rFonts w:hint="eastAsia"/>
        </w:rPr>
        <w:t xml:space="preserve"> </w:t>
      </w:r>
      <w:r>
        <w:t>(</w:t>
      </w:r>
    </w:p>
    <w:p>
      <w:pPr>
        <w:pStyle w:val="7"/>
        <w:ind w:left="780" w:firstLine="0" w:firstLineChars="0"/>
      </w:pPr>
      <w:r>
        <w:t>camera_id,</w:t>
      </w:r>
      <w:r>
        <w:rPr>
          <w:rFonts w:hint="eastAsia"/>
        </w:rPr>
        <w:t xml:space="preserve"> </w:t>
      </w:r>
    </w:p>
    <w:p>
      <w:pPr>
        <w:pStyle w:val="7"/>
        <w:ind w:left="780" w:firstLine="0" w:firstLineChars="0"/>
      </w:pPr>
      <w:r>
        <w:t xml:space="preserve">picture_name, </w:t>
      </w:r>
    </w:p>
    <w:p>
      <w:pPr>
        <w:pStyle w:val="7"/>
        <w:ind w:left="780" w:firstLine="0" w:firstLineChars="0"/>
      </w:pPr>
      <w:r>
        <w:rPr>
          <w:rFonts w:ascii="Tahoma" w:hAnsi="Tahoma" w:cs="Tahoma"/>
          <w:kern w:val="0"/>
          <w:sz w:val="20"/>
          <w:szCs w:val="20"/>
        </w:rPr>
        <w:t>direction</w:t>
      </w:r>
      <w:r>
        <w:t>,</w:t>
      </w:r>
      <w:r>
        <w:rPr>
          <w:rFonts w:hint="eastAsia"/>
        </w:rPr>
        <w:t xml:space="preserve"> </w:t>
      </w:r>
    </w:p>
    <w:p>
      <w:pPr>
        <w:pStyle w:val="7"/>
        <w:ind w:left="780" w:firstLine="0" w:firstLineChars="0"/>
      </w:pPr>
      <w:r>
        <w:rPr>
          <w:rFonts w:hint="eastAsia"/>
        </w:rPr>
        <w:t xml:space="preserve">car_id, </w:t>
      </w:r>
    </w:p>
    <w:p>
      <w:pPr>
        <w:pStyle w:val="7"/>
        <w:ind w:left="780" w:firstLine="0" w:firstLineChars="0"/>
      </w:pPr>
      <w:r>
        <w:t>license_color</w:t>
      </w:r>
      <w:r>
        <w:rPr>
          <w:rFonts w:hint="eastAsia"/>
        </w:rPr>
        <w:t xml:space="preserve">, </w:t>
      </w:r>
    </w:p>
    <w:p>
      <w:pPr>
        <w:pStyle w:val="7"/>
        <w:ind w:left="780" w:firstLine="0" w:firstLineChars="0"/>
      </w:pPr>
      <w:r>
        <w:t>capture</w:t>
      </w:r>
      <w:r>
        <w:rPr>
          <w:rFonts w:hint="eastAsia"/>
        </w:rPr>
        <w:t>_serial_num,</w:t>
      </w:r>
    </w:p>
    <w:p>
      <w:pPr>
        <w:pStyle w:val="7"/>
        <w:ind w:left="780" w:firstLine="0" w:firstLineChars="0"/>
      </w:pPr>
      <w:r>
        <w:t>receive</w:t>
      </w:r>
      <w:r>
        <w:rPr>
          <w:rFonts w:hint="eastAsia"/>
        </w:rPr>
        <w:t>_picture_nums,</w:t>
      </w:r>
    </w:p>
    <w:p>
      <w:pPr>
        <w:pStyle w:val="7"/>
        <w:ind w:left="780" w:firstLine="0" w:firstLineChars="0"/>
      </w:pPr>
      <w:r>
        <w:t>collect_date</w:t>
      </w:r>
      <w:r>
        <w:rPr>
          <w:rFonts w:hint="eastAsia"/>
        </w:rPr>
        <w:t>N</w:t>
      </w:r>
      <w:r>
        <w:t xml:space="preserve">, </w:t>
      </w:r>
    </w:p>
    <w:p>
      <w:pPr>
        <w:pStyle w:val="7"/>
        <w:ind w:left="780" w:firstLine="0" w:firstLineChars="0"/>
        <w:rPr>
          <w:rFonts w:ascii="Tahoma" w:hAnsi="Tahoma" w:cs="Tahoma"/>
          <w:kern w:val="0"/>
          <w:sz w:val="20"/>
          <w:szCs w:val="20"/>
        </w:rPr>
      </w:pPr>
      <w:r>
        <w:rPr>
          <w:rFonts w:ascii="Tahoma" w:hAnsi="Tahoma" w:cs="Tahoma"/>
          <w:kern w:val="0"/>
          <w:sz w:val="20"/>
          <w:szCs w:val="20"/>
        </w:rPr>
        <w:t>recieve_begin_time</w:t>
      </w:r>
      <w:r>
        <w:rPr>
          <w:rFonts w:hint="eastAsia" w:ascii="Tahoma" w:hAnsi="Tahoma" w:cs="Tahoma"/>
          <w:kern w:val="0"/>
          <w:sz w:val="20"/>
          <w:szCs w:val="20"/>
        </w:rPr>
        <w:t>N,</w:t>
      </w:r>
    </w:p>
    <w:p>
      <w:pPr>
        <w:pStyle w:val="7"/>
        <w:ind w:left="780" w:firstLine="0" w:firstLineChars="0"/>
      </w:pPr>
      <w:r>
        <w:t>receive</w:t>
      </w:r>
      <w:r>
        <w:rPr>
          <w:rFonts w:hint="eastAsia"/>
        </w:rPr>
        <w:t>_timeN,</w:t>
      </w:r>
    </w:p>
    <w:p>
      <w:pPr>
        <w:pStyle w:val="7"/>
        <w:ind w:left="780" w:firstLine="0" w:firstLineChars="0"/>
      </w:pPr>
      <w:r>
        <w:rPr>
          <w:rFonts w:hint="eastAsia"/>
        </w:rPr>
        <w:t>gps_xN,</w:t>
      </w:r>
    </w:p>
    <w:p>
      <w:pPr>
        <w:pStyle w:val="7"/>
        <w:ind w:left="780" w:firstLine="0" w:firstLineChars="0"/>
      </w:pPr>
      <w:r>
        <w:rPr>
          <w:rFonts w:hint="eastAsia"/>
        </w:rPr>
        <w:t>gps_yN,</w:t>
      </w:r>
    </w:p>
    <w:p>
      <w:pPr>
        <w:pStyle w:val="7"/>
        <w:ind w:left="780" w:firstLine="0" w:firstLineChars="0"/>
      </w:pPr>
      <w:r>
        <w:rPr>
          <w:rFonts w:hint="eastAsia"/>
        </w:rPr>
        <w:t>car_distanceN,</w:t>
      </w:r>
    </w:p>
    <w:p>
      <w:pPr>
        <w:pStyle w:val="7"/>
        <w:ind w:left="780" w:firstLine="0" w:firstLineChars="0"/>
      </w:pPr>
      <w:r>
        <w:rPr>
          <w:rFonts w:hint="eastAsia"/>
        </w:rPr>
        <w:t>speedN,</w:t>
      </w:r>
    </w:p>
    <w:p>
      <w:pPr>
        <w:pStyle w:val="7"/>
        <w:ind w:left="780" w:firstLine="0" w:firstLineChars="0"/>
        <w:rPr>
          <w:rFonts w:ascii="Tahoma" w:hAnsi="Tahoma" w:cs="Tahoma"/>
          <w:kern w:val="0"/>
          <w:sz w:val="20"/>
          <w:szCs w:val="20"/>
        </w:rPr>
      </w:pPr>
      <w:r>
        <w:rPr>
          <w:rFonts w:ascii="Tahoma" w:hAnsi="Tahoma" w:cs="Tahoma"/>
          <w:kern w:val="0"/>
          <w:sz w:val="20"/>
          <w:szCs w:val="20"/>
        </w:rPr>
        <w:t>create_time</w:t>
      </w:r>
      <w:r>
        <w:rPr>
          <w:rFonts w:hint="eastAsia" w:ascii="Tahoma" w:hAnsi="Tahoma" w:cs="Tahoma"/>
          <w:kern w:val="0"/>
          <w:sz w:val="20"/>
          <w:szCs w:val="20"/>
        </w:rPr>
        <w:t>,</w:t>
      </w:r>
    </w:p>
    <w:p>
      <w:pPr>
        <w:pStyle w:val="7"/>
        <w:ind w:left="780" w:firstLine="0" w:firstLineChars="0"/>
      </w:pPr>
      <w:r>
        <w:rPr>
          <w:rFonts w:ascii="Tahoma" w:hAnsi="Tahoma" w:cs="Tahoma"/>
          <w:kern w:val="0"/>
          <w:sz w:val="20"/>
          <w:szCs w:val="20"/>
        </w:rPr>
        <w:t>backup1</w:t>
      </w:r>
    </w:p>
    <w:p>
      <w:pPr>
        <w:pStyle w:val="7"/>
        <w:ind w:left="780" w:firstLine="0" w:firstLineChars="0"/>
      </w:pPr>
      <w:r>
        <w:t xml:space="preserve">) </w:t>
      </w:r>
    </w:p>
    <w:p>
      <w:pPr>
        <w:pStyle w:val="7"/>
        <w:ind w:left="780" w:firstLine="0" w:firstLineChars="0"/>
      </w:pPr>
      <w:r>
        <w:t>VALUES (?,?,?,?,?,?,?,?,?,?,?,?</w:t>
      </w:r>
      <w:r>
        <w:rPr>
          <w:rFonts w:hint="eastAsia"/>
        </w:rPr>
        <w:t>,?,?,?</w:t>
      </w:r>
      <w:r>
        <w:t>)</w:t>
      </w:r>
    </w:p>
    <w:p>
      <w:pPr>
        <w:pStyle w:val="7"/>
        <w:ind w:left="780" w:firstLine="0" w:firstLineChars="0"/>
      </w:pPr>
    </w:p>
    <w:p>
      <w:pPr>
        <w:pStyle w:val="7"/>
        <w:ind w:left="780" w:firstLine="0" w:firstLineChars="0"/>
      </w:pPr>
      <w:r>
        <w:rPr>
          <w:rFonts w:hint="eastAsia"/>
        </w:rPr>
        <w:t>其中的N是第图片的组内编号（一般为1）。</w:t>
      </w:r>
    </w:p>
    <w:p>
      <w:pPr>
        <w:pStyle w:val="7"/>
        <w:ind w:left="780" w:firstLine="0" w:firstLineChars="0"/>
      </w:pPr>
      <w:r>
        <w:rPr>
          <w:rFonts w:hint="eastAsia"/>
        </w:rPr>
        <w:t>对应的更新SQL语句如下：</w:t>
      </w:r>
    </w:p>
    <w:p>
      <w:pPr>
        <w:pStyle w:val="7"/>
        <w:ind w:left="780" w:firstLine="0" w:firstLineChars="0"/>
      </w:pPr>
      <w:r>
        <w:rPr>
          <w:rFonts w:hint="eastAsia"/>
        </w:rPr>
        <w:t xml:space="preserve">UPDATE </w:t>
      </w:r>
      <w:r>
        <w:t>LS_pictures</w:t>
      </w:r>
      <w:r>
        <w:rPr>
          <w:rFonts w:hint="eastAsia"/>
        </w:rPr>
        <w:t xml:space="preserve"> </w:t>
      </w:r>
    </w:p>
    <w:p>
      <w:pPr>
        <w:pStyle w:val="7"/>
        <w:ind w:left="780" w:firstLine="0" w:firstLineChars="0"/>
      </w:pPr>
      <w:r>
        <w:rPr>
          <w:rFonts w:hint="eastAsia"/>
        </w:rPr>
        <w:t xml:space="preserve">SET </w:t>
      </w:r>
      <w:r>
        <w:t>picture</w:t>
      </w:r>
      <w:r>
        <w:rPr>
          <w:rFonts w:hint="eastAsia"/>
        </w:rPr>
        <w:t xml:space="preserve">_name = </w:t>
      </w:r>
      <w:r>
        <w:t>picture</w:t>
      </w:r>
      <w:r>
        <w:rPr>
          <w:rFonts w:hint="eastAsia"/>
        </w:rPr>
        <w:t>_name + ?,</w:t>
      </w:r>
    </w:p>
    <w:p>
      <w:pPr>
        <w:pStyle w:val="7"/>
        <w:ind w:left="780" w:firstLine="0" w:firstLineChars="0"/>
      </w:pPr>
      <w:r>
        <w:t>receive</w:t>
      </w:r>
      <w:r>
        <w:rPr>
          <w:rFonts w:hint="eastAsia"/>
        </w:rPr>
        <w:t xml:space="preserve">_picture_nums = </w:t>
      </w:r>
      <w:r>
        <w:t>recieve_picture_nums + 1</w:t>
      </w:r>
      <w:r>
        <w:rPr>
          <w:rFonts w:hint="eastAsia"/>
        </w:rPr>
        <w:t>,</w:t>
      </w:r>
    </w:p>
    <w:p>
      <w:pPr>
        <w:pStyle w:val="7"/>
        <w:ind w:left="780" w:firstLine="0" w:firstLineChars="0"/>
      </w:pPr>
      <w:r>
        <w:t>collect_date</w:t>
      </w:r>
      <w:r>
        <w:rPr>
          <w:rFonts w:hint="eastAsia"/>
        </w:rPr>
        <w:t>N = ?,</w:t>
      </w:r>
    </w:p>
    <w:p>
      <w:pPr>
        <w:pStyle w:val="7"/>
        <w:ind w:left="780" w:firstLine="0" w:firstLineChars="0"/>
        <w:rPr>
          <w:rFonts w:ascii="Tahoma" w:hAnsi="Tahoma" w:cs="Tahoma"/>
          <w:kern w:val="0"/>
          <w:sz w:val="20"/>
          <w:szCs w:val="20"/>
        </w:rPr>
      </w:pPr>
      <w:r>
        <w:rPr>
          <w:rFonts w:ascii="Tahoma" w:hAnsi="Tahoma" w:cs="Tahoma"/>
          <w:kern w:val="0"/>
          <w:sz w:val="20"/>
          <w:szCs w:val="20"/>
        </w:rPr>
        <w:t>recieve_begin_time</w:t>
      </w:r>
      <w:r>
        <w:rPr>
          <w:rFonts w:hint="eastAsia" w:ascii="Tahoma" w:hAnsi="Tahoma" w:cs="Tahoma"/>
          <w:kern w:val="0"/>
          <w:sz w:val="20"/>
          <w:szCs w:val="20"/>
        </w:rPr>
        <w:t>N = ?,</w:t>
      </w:r>
    </w:p>
    <w:p>
      <w:pPr>
        <w:pStyle w:val="7"/>
        <w:ind w:left="780" w:firstLine="0" w:firstLineChars="0"/>
      </w:pPr>
      <w:r>
        <w:t>receive</w:t>
      </w:r>
      <w:r>
        <w:rPr>
          <w:rFonts w:hint="eastAsia"/>
        </w:rPr>
        <w:t>_timeN = ?,</w:t>
      </w:r>
    </w:p>
    <w:p>
      <w:pPr>
        <w:pStyle w:val="7"/>
        <w:ind w:left="780" w:firstLine="0" w:firstLineChars="0"/>
      </w:pPr>
      <w:r>
        <w:rPr>
          <w:rFonts w:hint="eastAsia"/>
        </w:rPr>
        <w:t>gps_xN = ?,</w:t>
      </w:r>
    </w:p>
    <w:p>
      <w:pPr>
        <w:pStyle w:val="7"/>
        <w:ind w:left="780" w:firstLine="0" w:firstLineChars="0"/>
      </w:pPr>
      <w:r>
        <w:rPr>
          <w:rFonts w:hint="eastAsia"/>
        </w:rPr>
        <w:t>gps_yN = ?,</w:t>
      </w:r>
    </w:p>
    <w:p>
      <w:pPr>
        <w:pStyle w:val="7"/>
        <w:ind w:left="780" w:firstLine="0" w:firstLineChars="0"/>
      </w:pPr>
      <w:r>
        <w:rPr>
          <w:rFonts w:hint="eastAsia"/>
        </w:rPr>
        <w:t>car_distanceN = ?,</w:t>
      </w:r>
    </w:p>
    <w:p>
      <w:pPr>
        <w:pStyle w:val="7"/>
        <w:ind w:left="780" w:firstLine="0" w:firstLineChars="0"/>
      </w:pPr>
      <w:r>
        <w:rPr>
          <w:rFonts w:hint="eastAsia"/>
        </w:rPr>
        <w:t>speedN = ?,</w:t>
      </w:r>
    </w:p>
    <w:p>
      <w:pPr>
        <w:pStyle w:val="7"/>
        <w:ind w:left="780" w:firstLine="0" w:firstLineChars="0"/>
        <w:rPr>
          <w:rFonts w:ascii="Tahoma" w:hAnsi="Tahoma" w:cs="Tahoma"/>
          <w:kern w:val="0"/>
          <w:sz w:val="20"/>
          <w:szCs w:val="20"/>
        </w:rPr>
      </w:pPr>
      <w:r>
        <w:rPr>
          <w:rFonts w:ascii="Tahoma" w:hAnsi="Tahoma" w:cs="Tahoma"/>
          <w:kern w:val="0"/>
          <w:sz w:val="20"/>
          <w:szCs w:val="20"/>
        </w:rPr>
        <w:t>create_time</w:t>
      </w:r>
      <w:r>
        <w:rPr>
          <w:rFonts w:hint="eastAsia" w:ascii="Tahoma" w:hAnsi="Tahoma" w:cs="Tahoma"/>
          <w:kern w:val="0"/>
          <w:sz w:val="20"/>
          <w:szCs w:val="20"/>
        </w:rPr>
        <w:t xml:space="preserve"> = ?</w:t>
      </w:r>
    </w:p>
    <w:p>
      <w:pPr>
        <w:pStyle w:val="7"/>
        <w:ind w:left="780" w:firstLine="0" w:firstLineChars="0"/>
      </w:pPr>
      <w:r>
        <w:rPr>
          <w:rFonts w:hint="eastAsia"/>
        </w:rPr>
        <w:t>WHERE (</w:t>
      </w:r>
      <w:r>
        <w:t>camera_id</w:t>
      </w:r>
      <w:r>
        <w:rPr>
          <w:rFonts w:hint="eastAsia"/>
        </w:rPr>
        <w:t xml:space="preserve"> = ?,</w:t>
      </w:r>
    </w:p>
    <w:p>
      <w:pPr>
        <w:pStyle w:val="7"/>
        <w:ind w:left="780" w:firstLine="0" w:firstLineChars="0"/>
      </w:pPr>
      <w:r>
        <w:rPr>
          <w:rFonts w:ascii="Tahoma" w:hAnsi="Tahoma" w:cs="Tahoma"/>
          <w:kern w:val="0"/>
          <w:sz w:val="20"/>
          <w:szCs w:val="20"/>
        </w:rPr>
        <w:t>backup1</w:t>
      </w:r>
      <w:r>
        <w:rPr>
          <w:rFonts w:hint="eastAsia" w:ascii="Tahoma" w:hAnsi="Tahoma" w:cs="Tahoma"/>
          <w:kern w:val="0"/>
          <w:sz w:val="20"/>
          <w:szCs w:val="20"/>
        </w:rPr>
        <w:t xml:space="preserve"> = ?,</w:t>
      </w:r>
    </w:p>
    <w:p>
      <w:pPr>
        <w:pStyle w:val="7"/>
        <w:ind w:left="780" w:firstLine="0" w:firstLineChars="0"/>
      </w:pPr>
      <w:r>
        <w:t>capture</w:t>
      </w:r>
      <w:r>
        <w:rPr>
          <w:rFonts w:hint="eastAsia"/>
        </w:rPr>
        <w:t>_serial_num = ?)</w:t>
      </w:r>
    </w:p>
    <w:p>
      <w:pPr>
        <w:pStyle w:val="7"/>
        <w:ind w:left="780" w:firstLine="0" w:firstLineChars="0"/>
      </w:pPr>
    </w:p>
    <w:p>
      <w:pPr>
        <w:pStyle w:val="7"/>
        <w:numPr>
          <w:ilvl w:val="0"/>
          <w:numId w:val="1"/>
        </w:numPr>
        <w:ind w:firstLineChars="0"/>
      </w:pPr>
      <w:r>
        <w:rPr>
          <w:rFonts w:hint="eastAsia"/>
        </w:rPr>
        <w:t>测试</w:t>
      </w:r>
    </w:p>
    <w:sectPr>
      <w:headerReference r:id="rId4" w:type="default"/>
      <w:footerReference r:id="rId5" w:type="default"/>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00000003"/>
    <w:multiLevelType w:val="multilevel"/>
    <w:tmpl w:val="00000003"/>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0000005"/>
    <w:multiLevelType w:val="multilevel"/>
    <w:tmpl w:val="0000000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
  </w:num>
  <w:num w:numId="2">
    <w:abstractNumId w:val="1"/>
  </w:num>
  <w:num w:numId="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character" w:default="1" w:styleId="4">
    <w:name w:val="Default Paragraph Font"/>
  </w:style>
  <w:style w:type="paragraph" w:styleId="2">
    <w:name w:val="footer"/>
    <w:basedOn w:val="1"/>
    <w:link w:val="3"/>
    <w:pPr>
      <w:tabs>
        <w:tab w:val="center" w:pos="4153"/>
        <w:tab w:val="right" w:pos="8306"/>
      </w:tabs>
      <w:snapToGrid w:val="0"/>
      <w:jc w:val="left"/>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 w:type="paragraph" w:customStyle="1" w:styleId="7">
    <w:name w:val="List Paragraph"/>
    <w:basedOn w:val="1"/>
    <w:pPr>
      <w:ind w:firstLine="420" w:firstLineChars="200"/>
    </w:pPr>
  </w:style>
  <w:style w:type="paragraph" w:customStyle="1" w:styleId="8">
    <w:name w:val="Normal (Web)"/>
    <w:basedOn w:val="1"/>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633</Words>
  <Characters>3613</Characters>
  <Lines>30</Lines>
  <Paragraphs>8</Paragraphs>
  <TotalTime>0</TotalTime>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2013-05-09T18:19:00Z</dcterms:created>
  <dc:creator>微软用户</dc:creator>
  <dcterms:modified xsi:type="dcterms:W3CDTF">2013-07-25T14:42:08Z</dcterms:modified>
  <dc:title>微软用户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